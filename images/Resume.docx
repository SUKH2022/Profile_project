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FE" w:rsidRPr="00E54122" w:rsidRDefault="003D0BFE" w:rsidP="003D0BFE">
      <w:pPr>
        <w:pBdr>
          <w:bottom w:val="single" w:sz="6" w:space="0" w:color="FFFFFF"/>
        </w:pBdr>
        <w:spacing w:line="400" w:lineRule="atLeast"/>
        <w:jc w:val="center"/>
        <w:rPr>
          <w:rFonts w:ascii="Calibri" w:eastAsia="Calibri" w:hAnsi="Calibri" w:cs="Calibri"/>
          <w:b/>
          <w:bCs/>
          <w:caps/>
          <w:sz w:val="36"/>
          <w:szCs w:val="36"/>
        </w:rPr>
      </w:pPr>
      <w:bookmarkStart w:id="0" w:name="_GoBack"/>
      <w:bookmarkEnd w:id="0"/>
      <w:r w:rsidRPr="00E54122">
        <w:rPr>
          <w:rFonts w:ascii="Calibri" w:eastAsia="Calibri" w:hAnsi="Calibri" w:cs="Calibri"/>
          <w:b/>
          <w:bCs/>
          <w:caps/>
          <w:sz w:val="36"/>
          <w:szCs w:val="36"/>
        </w:rPr>
        <w:t>SUKHPREET SAINI</w:t>
      </w:r>
    </w:p>
    <w:p w:rsidR="003D0BFE" w:rsidRDefault="003D0BFE" w:rsidP="003D0BFE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Barrie, Ontario</w:t>
      </w:r>
    </w:p>
    <w:p w:rsidR="003D0BFE" w:rsidRDefault="003D0BFE" w:rsidP="003D0BFE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647</w:t>
      </w:r>
      <w:r>
        <w:rPr>
          <w:rFonts w:ascii="Calibri" w:eastAsia="Calibri" w:hAnsi="Calibri" w:cs="Calibri"/>
        </w:rPr>
        <w:noBreakHyphen/>
        <w:t>685</w:t>
      </w:r>
      <w:r>
        <w:rPr>
          <w:rFonts w:ascii="Calibri" w:eastAsia="Calibri" w:hAnsi="Calibri" w:cs="Calibri"/>
        </w:rPr>
        <w:noBreakHyphen/>
        <w:t>4689 </w:t>
      </w:r>
      <w:r>
        <w:rPr>
          <w:rFonts w:ascii="Calibri" w:eastAsia="Calibri" w:hAnsi="Calibri" w:cs="Calibri"/>
          <w:color w:val="000000"/>
        </w:rPr>
        <w:t>| </w:t>
      </w:r>
      <w:hyperlink r:id="rId7" w:history="1">
        <w:r>
          <w:rPr>
            <w:rFonts w:ascii="Calibri" w:eastAsia="Calibri" w:hAnsi="Calibri" w:cs="Calibri"/>
            <w:color w:val="0563C1"/>
            <w:u w:val="single" w:color="0563C1"/>
          </w:rPr>
          <w:t>sukhpreet.saini2020@gmail.com</w:t>
        </w:r>
      </w:hyperlink>
    </w:p>
    <w:p w:rsidR="003D0BFE" w:rsidRDefault="00D20510" w:rsidP="003D0BFE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  <w:color w:val="000000"/>
        </w:rPr>
      </w:pPr>
      <w:hyperlink r:id="rId8" w:history="1">
        <w:r w:rsidR="005E5449">
          <w:rPr>
            <w:rFonts w:ascii="Calibri" w:eastAsia="Calibri" w:hAnsi="Calibri" w:cs="Calibri"/>
            <w:color w:val="4472C4" w:themeColor="accent1"/>
            <w:u w:val="single"/>
          </w:rPr>
          <w:t>https://www.linkedin.com/in/sukhpreet-saini</w:t>
        </w:r>
      </w:hyperlink>
      <w:r w:rsidR="003D0BFE">
        <w:rPr>
          <w:rFonts w:ascii="Calibri" w:eastAsia="Calibri" w:hAnsi="Calibri" w:cs="Calibri"/>
        </w:rPr>
        <w:t> </w:t>
      </w:r>
      <w:r w:rsidR="003D0BFE">
        <w:rPr>
          <w:rFonts w:ascii="Calibri" w:eastAsia="Calibri" w:hAnsi="Calibri" w:cs="Calibri"/>
          <w:color w:val="000000"/>
        </w:rPr>
        <w:t>| </w:t>
      </w:r>
      <w:hyperlink r:id="rId9" w:history="1">
        <w:r w:rsidR="003D0BFE" w:rsidRPr="00092420">
          <w:rPr>
            <w:rStyle w:val="Hyperlink"/>
            <w:rFonts w:ascii="Calibri" w:eastAsia="Calibri" w:hAnsi="Calibri" w:cs="Calibri"/>
          </w:rPr>
          <w:t>https://github.com/SUKH2022</w:t>
        </w:r>
      </w:hyperlink>
    </w:p>
    <w:p w:rsidR="003D0BFE" w:rsidRPr="000B580B" w:rsidRDefault="003D0BFE" w:rsidP="003D0BFE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  <w:color w:val="000000"/>
        </w:rPr>
      </w:pP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overview</w:t>
      </w:r>
    </w:p>
    <w:p w:rsidR="003D0BFE" w:rsidRDefault="003D0BFE" w:rsidP="003D0BFE">
      <w:pPr>
        <w:spacing w:line="240" w:lineRule="atLeast"/>
        <w:ind w:left="720"/>
        <w:jc w:val="center"/>
        <w:rPr>
          <w:rFonts w:ascii="Calibri" w:eastAsia="Calibri" w:hAnsi="Calibri" w:cs="Calibri"/>
        </w:rPr>
      </w:pPr>
    </w:p>
    <w:p w:rsidR="003D0BFE" w:rsidRPr="005E5449" w:rsidRDefault="003D0BFE" w:rsidP="005E5449">
      <w:pPr>
        <w:pStyle w:val="ListParagraph"/>
        <w:numPr>
          <w:ilvl w:val="0"/>
          <w:numId w:val="11"/>
        </w:numPr>
        <w:spacing w:line="240" w:lineRule="atLeast"/>
        <w:rPr>
          <w:rFonts w:ascii="Calibri" w:eastAsia="Calibri" w:hAnsi="Calibri" w:cs="Calibri"/>
        </w:rPr>
      </w:pPr>
      <w:r w:rsidRPr="005E5449">
        <w:rPr>
          <w:rFonts w:ascii="Calibri" w:eastAsia="Calibri" w:hAnsi="Calibri" w:cs="Calibri"/>
        </w:rPr>
        <w:t xml:space="preserve">Versatile Programmer and Web Developer with a </w:t>
      </w:r>
      <w:r w:rsidR="001B0B80" w:rsidRPr="005E5449">
        <w:rPr>
          <w:rFonts w:ascii="Calibri" w:eastAsia="Calibri" w:hAnsi="Calibri" w:cs="Calibri"/>
        </w:rPr>
        <w:t>s</w:t>
      </w:r>
      <w:r w:rsidRPr="005E5449">
        <w:rPr>
          <w:rFonts w:ascii="Calibri" w:eastAsia="Calibri" w:hAnsi="Calibri" w:cs="Calibri"/>
        </w:rPr>
        <w:t xml:space="preserve">trong </w:t>
      </w:r>
      <w:r w:rsidR="001B0B80" w:rsidRPr="005E5449">
        <w:rPr>
          <w:rFonts w:ascii="Calibri" w:eastAsia="Calibri" w:hAnsi="Calibri" w:cs="Calibri"/>
        </w:rPr>
        <w:t>w</w:t>
      </w:r>
      <w:r w:rsidRPr="005E5449">
        <w:rPr>
          <w:rFonts w:ascii="Calibri" w:eastAsia="Calibri" w:hAnsi="Calibri" w:cs="Calibri"/>
        </w:rPr>
        <w:t xml:space="preserve">ork </w:t>
      </w:r>
      <w:r w:rsidR="001B0B80" w:rsidRPr="005E5449">
        <w:rPr>
          <w:rFonts w:ascii="Calibri" w:eastAsia="Calibri" w:hAnsi="Calibri" w:cs="Calibri"/>
        </w:rPr>
        <w:t>e</w:t>
      </w:r>
      <w:r w:rsidRPr="005E5449">
        <w:rPr>
          <w:rFonts w:ascii="Calibri" w:eastAsia="Calibri" w:hAnsi="Calibri" w:cs="Calibri"/>
        </w:rPr>
        <w:t>thic</w:t>
      </w:r>
      <w:r w:rsidR="007F0AD4">
        <w:rPr>
          <w:rFonts w:ascii="Calibri" w:eastAsia="Calibri" w:hAnsi="Calibri" w:cs="Calibri"/>
        </w:rPr>
        <w:t>.</w:t>
      </w:r>
    </w:p>
    <w:p w:rsidR="001B0B80" w:rsidRPr="005E5449" w:rsidRDefault="001B0B80" w:rsidP="005E5449">
      <w:pPr>
        <w:pStyle w:val="ListParagraph"/>
        <w:numPr>
          <w:ilvl w:val="0"/>
          <w:numId w:val="11"/>
        </w:numPr>
        <w:spacing w:line="240" w:lineRule="atLeast"/>
        <w:rPr>
          <w:rFonts w:ascii="Calibri" w:eastAsia="Calibri" w:hAnsi="Calibri" w:cs="Calibri"/>
        </w:rPr>
      </w:pPr>
      <w:r w:rsidRPr="005E5449">
        <w:rPr>
          <w:rFonts w:ascii="Calibri" w:eastAsia="Calibri" w:hAnsi="Calibri" w:cs="Calibri"/>
        </w:rPr>
        <w:t xml:space="preserve">Experienced professional with eight years of expertise in programming, web development, and database management. </w:t>
      </w:r>
      <w:r w:rsidR="00412BC8" w:rsidRPr="005E5449">
        <w:rPr>
          <w:rFonts w:ascii="Calibri" w:eastAsia="Calibri" w:hAnsi="Calibri" w:cs="Calibri"/>
        </w:rPr>
        <w:t>Proficient in various programming languages and web technologies</w:t>
      </w:r>
      <w:r w:rsidR="007F0AD4">
        <w:rPr>
          <w:rFonts w:ascii="Calibri" w:eastAsia="Calibri" w:hAnsi="Calibri" w:cs="Calibri"/>
        </w:rPr>
        <w:t>.</w:t>
      </w:r>
      <w:r w:rsidR="00606A94" w:rsidRPr="005E5449">
        <w:rPr>
          <w:rFonts w:ascii="Calibri" w:eastAsia="Calibri" w:hAnsi="Calibri" w:cs="Calibri"/>
        </w:rPr>
        <w:t xml:space="preserve"> </w:t>
      </w: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skills</w:t>
      </w:r>
    </w:p>
    <w:p w:rsidR="007F0AD4" w:rsidRDefault="007F0AD4" w:rsidP="003D0BFE">
      <w:pPr>
        <w:numPr>
          <w:ilvl w:val="0"/>
          <w:numId w:val="1"/>
        </w:numPr>
        <w:spacing w:line="240" w:lineRule="atLeast"/>
        <w:ind w:hanging="416"/>
        <w:rPr>
          <w:rFonts w:ascii="Calibri" w:eastAsia="Calibri" w:hAnsi="Calibri" w:cs="Calibri"/>
        </w:rPr>
      </w:pPr>
      <w:r w:rsidRPr="007F0AD4">
        <w:rPr>
          <w:rFonts w:ascii="Calibri" w:eastAsia="Calibri" w:hAnsi="Calibri" w:cs="Calibri"/>
        </w:rPr>
        <w:t xml:space="preserve">Committed to unwavering excellence, relentless pursuit of knowledge, adept problem-solving, </w:t>
      </w:r>
      <w:r w:rsidR="00C47D95">
        <w:rPr>
          <w:rFonts w:ascii="Calibri" w:eastAsia="Calibri" w:hAnsi="Calibri" w:cs="Calibri"/>
        </w:rPr>
        <w:t xml:space="preserve">with </w:t>
      </w:r>
      <w:r w:rsidR="001E29A7" w:rsidRPr="001E29A7">
        <w:rPr>
          <w:rFonts w:ascii="Calibri" w:eastAsia="Calibri" w:hAnsi="Calibri" w:cs="Calibri"/>
        </w:rPr>
        <w:t>a deep passion for computers and gadgets.</w:t>
      </w:r>
    </w:p>
    <w:p w:rsidR="00117C9A" w:rsidRDefault="007F0AD4" w:rsidP="003D0BFE">
      <w:pPr>
        <w:numPr>
          <w:ilvl w:val="0"/>
          <w:numId w:val="1"/>
        </w:numPr>
        <w:spacing w:line="240" w:lineRule="atLeast"/>
        <w:ind w:hanging="416"/>
        <w:rPr>
          <w:rFonts w:ascii="Calibri" w:eastAsia="Calibri" w:hAnsi="Calibri" w:cs="Calibri"/>
        </w:rPr>
      </w:pPr>
      <w:r w:rsidRPr="007F0AD4">
        <w:rPr>
          <w:rFonts w:ascii="Calibri" w:eastAsia="Calibri" w:hAnsi="Calibri" w:cs="Calibri"/>
        </w:rPr>
        <w:t>Swiftly adapts to evolving tech landscapes, excels in planning and multitasking, reliably meets deadlines, and maintains precision and accuracy.</w:t>
      </w:r>
    </w:p>
    <w:p w:rsidR="007F0AD4" w:rsidRDefault="007F0AD4" w:rsidP="003D0BFE">
      <w:pPr>
        <w:numPr>
          <w:ilvl w:val="0"/>
          <w:numId w:val="1"/>
        </w:numPr>
        <w:spacing w:line="240" w:lineRule="atLeast"/>
        <w:ind w:hanging="416"/>
        <w:rPr>
          <w:rFonts w:ascii="Calibri" w:eastAsia="Calibri" w:hAnsi="Calibri" w:cs="Calibri"/>
        </w:rPr>
      </w:pPr>
      <w:r w:rsidRPr="007F0AD4">
        <w:rPr>
          <w:rFonts w:ascii="Calibri" w:eastAsia="Calibri" w:hAnsi="Calibri" w:cs="Calibri"/>
        </w:rPr>
        <w:t>Demonstrates creative and analytical thinking for innovative problem-solving.</w:t>
      </w:r>
    </w:p>
    <w:p w:rsidR="007F0AD4" w:rsidRDefault="007F0AD4" w:rsidP="003D0BFE">
      <w:pPr>
        <w:numPr>
          <w:ilvl w:val="0"/>
          <w:numId w:val="1"/>
        </w:numPr>
        <w:spacing w:line="240" w:lineRule="atLeast"/>
        <w:ind w:hanging="416"/>
        <w:rPr>
          <w:rFonts w:ascii="Calibri" w:eastAsia="Calibri" w:hAnsi="Calibri" w:cs="Calibri"/>
        </w:rPr>
      </w:pPr>
      <w:r w:rsidRPr="007F0AD4">
        <w:rPr>
          <w:rFonts w:ascii="Calibri" w:eastAsia="Calibri" w:hAnsi="Calibri" w:cs="Calibri"/>
        </w:rPr>
        <w:t>Excels in dynamic business settings with strong leadership, exceptional interpersonal and written skills in English, French, and two native languages, fostering global collaboration.</w:t>
      </w:r>
    </w:p>
    <w:p w:rsidR="007C78EA" w:rsidRDefault="00911B97" w:rsidP="003D0BFE">
      <w:pPr>
        <w:numPr>
          <w:ilvl w:val="0"/>
          <w:numId w:val="1"/>
        </w:numPr>
        <w:spacing w:line="240" w:lineRule="atLeast"/>
        <w:ind w:hanging="416"/>
        <w:rPr>
          <w:rFonts w:ascii="Calibri" w:eastAsia="Calibri" w:hAnsi="Calibri" w:cs="Calibri"/>
        </w:rPr>
      </w:pPr>
      <w:r w:rsidRPr="00911B97">
        <w:rPr>
          <w:rFonts w:ascii="Calibri" w:eastAsia="Calibri" w:hAnsi="Calibri" w:cs="Calibri"/>
        </w:rPr>
        <w:t>Proficient in Microsoft Office Suite, data entry, tally, customer services, internet security, email</w:t>
      </w:r>
      <w:r w:rsidR="00D44DA1">
        <w:rPr>
          <w:rFonts w:ascii="Calibri" w:eastAsia="Calibri" w:hAnsi="Calibri" w:cs="Calibri"/>
        </w:rPr>
        <w:t>.</w:t>
      </w:r>
      <w:r w:rsidRPr="00911B97">
        <w:rPr>
          <w:rFonts w:ascii="Calibri" w:eastAsia="Calibri" w:hAnsi="Calibri" w:cs="Calibri"/>
        </w:rPr>
        <w:t xml:space="preserve"> communication, and creating flow diagrams using Microsoft Visio for program progress visualization</w:t>
      </w:r>
    </w:p>
    <w:p w:rsidR="003D0BFE" w:rsidRDefault="003D0BFE" w:rsidP="003D0BFE">
      <w:pPr>
        <w:numPr>
          <w:ilvl w:val="0"/>
          <w:numId w:val="1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Knowledge </w:t>
      </w:r>
      <w:r w:rsidR="00F01203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</w:t>
      </w:r>
      <w:r w:rsidR="00F01203">
        <w:rPr>
          <w:rFonts w:ascii="Calibri" w:eastAsia="Calibri" w:hAnsi="Calibri" w:cs="Calibri"/>
        </w:rPr>
        <w:t>Git</w:t>
      </w:r>
      <w:r>
        <w:rPr>
          <w:rFonts w:ascii="Calibri" w:eastAsia="Calibri" w:hAnsi="Calibri" w:cs="Calibri"/>
        </w:rPr>
        <w:t>, GitHub</w:t>
      </w:r>
      <w:r w:rsidR="00C86F33">
        <w:rPr>
          <w:rFonts w:ascii="Calibri" w:eastAsia="Calibri" w:hAnsi="Calibri" w:cs="Calibri"/>
        </w:rPr>
        <w:t>, slack</w:t>
      </w:r>
      <w:r>
        <w:rPr>
          <w:rFonts w:ascii="Calibri" w:eastAsia="Calibri" w:hAnsi="Calibri" w:cs="Calibri"/>
        </w:rPr>
        <w:t>, and different programming platforms</w:t>
      </w:r>
      <w:r w:rsidR="00D44DA1">
        <w:rPr>
          <w:rFonts w:ascii="Calibri" w:eastAsia="Calibri" w:hAnsi="Calibri" w:cs="Calibri"/>
        </w:rPr>
        <w:t>.</w:t>
      </w:r>
    </w:p>
    <w:p w:rsidR="003D0BFE" w:rsidRDefault="003D0BFE" w:rsidP="003D0BFE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technical skills</w:t>
      </w:r>
    </w:p>
    <w:p w:rsidR="003D0BFE" w:rsidRDefault="003D0BFE" w:rsidP="003D0BFE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Programming Languages: Python, C, C++, C#, </w:t>
      </w:r>
      <w:r w:rsidR="00332692">
        <w:rPr>
          <w:rFonts w:ascii="Calibri" w:eastAsia="Calibri" w:hAnsi="Calibri" w:cs="Calibri"/>
        </w:rPr>
        <w:t xml:space="preserve">APIs </w:t>
      </w:r>
      <w:r>
        <w:rPr>
          <w:rFonts w:ascii="Calibri" w:eastAsia="Calibri" w:hAnsi="Calibri" w:cs="Calibri"/>
        </w:rPr>
        <w:t>and Java</w:t>
      </w:r>
      <w:r w:rsidR="00D44DA1">
        <w:rPr>
          <w:rFonts w:ascii="Calibri" w:eastAsia="Calibri" w:hAnsi="Calibri" w:cs="Calibri"/>
        </w:rPr>
        <w:t>.</w:t>
      </w:r>
    </w:p>
    <w:p w:rsidR="003D0BFE" w:rsidRDefault="003D0BFE" w:rsidP="003D0BFE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Development: HTML, CSS, JavaScript</w:t>
      </w:r>
      <w:r w:rsidR="00C86F33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MySQL,</w:t>
      </w:r>
      <w:r w:rsidR="009C069A" w:rsidRPr="009C069A">
        <w:rPr>
          <w:rFonts w:ascii="Calibri" w:eastAsia="Calibri" w:hAnsi="Calibri" w:cs="Calibri"/>
        </w:rPr>
        <w:t xml:space="preserve"> </w:t>
      </w:r>
      <w:r w:rsidR="009C069A">
        <w:rPr>
          <w:rFonts w:ascii="Calibri" w:eastAsia="Calibri" w:hAnsi="Calibri" w:cs="Calibri"/>
        </w:rPr>
        <w:t>Bootstrap</w:t>
      </w:r>
      <w:r w:rsidR="006F5216">
        <w:rPr>
          <w:rFonts w:ascii="Calibri" w:eastAsia="Calibri" w:hAnsi="Calibri" w:cs="Calibri"/>
        </w:rPr>
        <w:t>, Asp.</w:t>
      </w:r>
      <w:r w:rsidR="005E5449">
        <w:rPr>
          <w:rFonts w:ascii="Calibri" w:eastAsia="Calibri" w:hAnsi="Calibri" w:cs="Calibri"/>
        </w:rPr>
        <w:t>NET</w:t>
      </w:r>
      <w:r w:rsidR="00F01203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and </w:t>
      </w:r>
      <w:r w:rsidR="00BE45BA">
        <w:rPr>
          <w:rFonts w:ascii="Calibri" w:eastAsia="Calibri" w:hAnsi="Calibri" w:cs="Calibri"/>
        </w:rPr>
        <w:t>Tailwind</w:t>
      </w:r>
      <w:r w:rsidR="00D44DA1">
        <w:rPr>
          <w:rFonts w:ascii="Calibri" w:eastAsia="Calibri" w:hAnsi="Calibri" w:cs="Calibri"/>
        </w:rPr>
        <w:t>.</w:t>
      </w:r>
    </w:p>
    <w:p w:rsidR="005931B8" w:rsidRDefault="005931B8" w:rsidP="003D0BFE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 w:rsidRPr="005931B8">
        <w:rPr>
          <w:rFonts w:ascii="Calibri" w:eastAsia="Calibri" w:hAnsi="Calibri" w:cs="Calibri"/>
        </w:rPr>
        <w:t>Adobe Tools: Familiar with Adobe Photoshop and Illustrator for web design</w:t>
      </w:r>
      <w:r w:rsidR="00D44DA1">
        <w:rPr>
          <w:rFonts w:ascii="Calibri" w:eastAsia="Calibri" w:hAnsi="Calibri" w:cs="Calibri"/>
        </w:rPr>
        <w:t>.</w:t>
      </w:r>
    </w:p>
    <w:p w:rsidR="003D0BFE" w:rsidRDefault="003D0BFE" w:rsidP="003D0BFE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Remote Desktop: Kali Linux for IP address and network security</w:t>
      </w:r>
      <w:r w:rsidR="00D44DA1">
        <w:rPr>
          <w:rFonts w:ascii="Calibri" w:eastAsia="Calibri" w:hAnsi="Calibri" w:cs="Calibri"/>
        </w:rPr>
        <w:t>.</w:t>
      </w:r>
    </w:p>
    <w:p w:rsidR="003D0BFE" w:rsidRDefault="003D0BFE" w:rsidP="003D0BFE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project work</w:t>
      </w:r>
    </w:p>
    <w:p w:rsidR="003D0BFE" w:rsidRDefault="003D0BFE" w:rsidP="003D0BFE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projects such as desktop </w:t>
      </w:r>
      <w:r w:rsidR="00BE45BA">
        <w:rPr>
          <w:rFonts w:ascii="Calibri" w:eastAsia="Calibri" w:hAnsi="Calibri" w:cs="Calibri"/>
        </w:rPr>
        <w:t>Alex</w:t>
      </w:r>
      <w:r>
        <w:rPr>
          <w:rFonts w:ascii="Calibri" w:eastAsia="Calibri" w:hAnsi="Calibri" w:cs="Calibri"/>
        </w:rPr>
        <w:t>, shut-down applications</w:t>
      </w:r>
      <w:r w:rsidR="00F656EC">
        <w:rPr>
          <w:rFonts w:ascii="Calibri" w:eastAsia="Calibri" w:hAnsi="Calibri" w:cs="Calibri"/>
        </w:rPr>
        <w:t>, quiz games</w:t>
      </w:r>
      <w:r w:rsidR="00D44DA1">
        <w:rPr>
          <w:rFonts w:ascii="Calibri" w:eastAsia="Calibri" w:hAnsi="Calibri" w:cs="Calibri"/>
        </w:rPr>
        <w:t>.</w:t>
      </w:r>
    </w:p>
    <w:p w:rsidR="003A075B" w:rsidRDefault="003D0BFE" w:rsidP="003D0BFE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 w:rsidRPr="003A075B">
        <w:rPr>
          <w:rFonts w:ascii="Calibri" w:eastAsia="Calibri" w:hAnsi="Calibri" w:cs="Calibri"/>
        </w:rPr>
        <w:t>C, C++ programming projects include calendar,</w:t>
      </w:r>
      <w:r w:rsidR="003A075B" w:rsidRPr="003A075B">
        <w:rPr>
          <w:rFonts w:ascii="Calibri" w:eastAsia="Calibri" w:hAnsi="Calibri" w:cs="Calibri"/>
        </w:rPr>
        <w:t xml:space="preserve"> </w:t>
      </w:r>
      <w:proofErr w:type="spellStart"/>
      <w:r w:rsidR="008F1C02">
        <w:rPr>
          <w:rFonts w:ascii="Calibri" w:eastAsia="Calibri" w:hAnsi="Calibri" w:cs="Calibri"/>
        </w:rPr>
        <w:t>p</w:t>
      </w:r>
      <w:r w:rsidR="00BE45BA">
        <w:rPr>
          <w:rFonts w:ascii="Calibri" w:eastAsia="Calibri" w:hAnsi="Calibri" w:cs="Calibri"/>
        </w:rPr>
        <w:t>acman</w:t>
      </w:r>
      <w:proofErr w:type="spellEnd"/>
      <w:r w:rsidRPr="003A075B">
        <w:rPr>
          <w:rFonts w:ascii="Calibri" w:eastAsia="Calibri" w:hAnsi="Calibri" w:cs="Calibri"/>
        </w:rPr>
        <w:t xml:space="preserve"> and C# </w:t>
      </w:r>
      <w:r w:rsidR="008F1C02">
        <w:rPr>
          <w:rFonts w:ascii="Calibri" w:eastAsia="Calibri" w:hAnsi="Calibri" w:cs="Calibri"/>
        </w:rPr>
        <w:t>p</w:t>
      </w:r>
      <w:r w:rsidRPr="003A075B">
        <w:rPr>
          <w:rFonts w:ascii="Calibri" w:eastAsia="Calibri" w:hAnsi="Calibri" w:cs="Calibri"/>
        </w:rPr>
        <w:t>rojects such as word games</w:t>
      </w:r>
      <w:r w:rsidR="00D44DA1">
        <w:rPr>
          <w:rFonts w:ascii="Calibri" w:eastAsia="Calibri" w:hAnsi="Calibri" w:cs="Calibri"/>
        </w:rPr>
        <w:t>.</w:t>
      </w:r>
    </w:p>
    <w:p w:rsidR="003D0BFE" w:rsidRPr="003A075B" w:rsidRDefault="003D0BFE" w:rsidP="003D0BFE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 w:rsidRPr="003A075B">
        <w:rPr>
          <w:rFonts w:ascii="Calibri" w:eastAsia="Calibri" w:hAnsi="Calibri" w:cs="Calibri"/>
        </w:rPr>
        <w:t>Developed Python applications with MySQL database integration, including projects for student</w:t>
      </w:r>
      <w:r w:rsidR="00D44DA1">
        <w:rPr>
          <w:rFonts w:ascii="Calibri" w:eastAsia="Calibri" w:hAnsi="Calibri" w:cs="Calibri"/>
        </w:rPr>
        <w:t xml:space="preserve"> </w:t>
      </w:r>
      <w:r w:rsidRPr="003A075B">
        <w:rPr>
          <w:rFonts w:ascii="Calibri" w:eastAsia="Calibri" w:hAnsi="Calibri" w:cs="Calibri"/>
        </w:rPr>
        <w:t>databases</w:t>
      </w:r>
      <w:r w:rsidR="00D44DA1">
        <w:rPr>
          <w:rFonts w:ascii="Calibri" w:eastAsia="Calibri" w:hAnsi="Calibri" w:cs="Calibri"/>
        </w:rPr>
        <w:t>.</w:t>
      </w:r>
    </w:p>
    <w:p w:rsidR="003D0BFE" w:rsidRDefault="003D0BFE" w:rsidP="003D0BFE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HTML, CSS, and JavaScript web pages like Facebook web pages, front-end web pages with animations, profile pages, </w:t>
      </w:r>
      <w:proofErr w:type="spellStart"/>
      <w:r w:rsidR="003A075B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acman</w:t>
      </w:r>
      <w:proofErr w:type="spellEnd"/>
      <w:r>
        <w:rPr>
          <w:rFonts w:ascii="Calibri" w:eastAsia="Calibri" w:hAnsi="Calibri" w:cs="Calibri"/>
        </w:rPr>
        <w:t xml:space="preserve"> </w:t>
      </w:r>
      <w:r w:rsidR="00BE45BA">
        <w:rPr>
          <w:rFonts w:ascii="Calibri" w:eastAsia="Calibri" w:hAnsi="Calibri" w:cs="Calibri"/>
        </w:rPr>
        <w:t>game</w:t>
      </w:r>
      <w:r>
        <w:rPr>
          <w:rFonts w:ascii="Calibri" w:eastAsia="Calibri" w:hAnsi="Calibri" w:cs="Calibri"/>
        </w:rPr>
        <w:t>, small applications</w:t>
      </w:r>
      <w:r w:rsidR="00D44DA1">
        <w:rPr>
          <w:rFonts w:ascii="Calibri" w:eastAsia="Calibri" w:hAnsi="Calibri" w:cs="Calibri"/>
        </w:rPr>
        <w:t>.</w:t>
      </w:r>
    </w:p>
    <w:p w:rsidR="003D0BFE" w:rsidRPr="00372467" w:rsidRDefault="003D0BFE" w:rsidP="003D0BFE">
      <w:pPr>
        <w:spacing w:line="240" w:lineRule="atLeast"/>
        <w:rPr>
          <w:rFonts w:ascii="Calibri" w:eastAsia="Calibri" w:hAnsi="Calibri" w:cs="Calibri"/>
          <w:sz w:val="16"/>
          <w:szCs w:val="16"/>
        </w:rPr>
      </w:pP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3D0BFE" w:rsidTr="009F7293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Pr="00100D8A" w:rsidRDefault="00100D8A" w:rsidP="009F7293">
            <w:pPr>
              <w:spacing w:line="240" w:lineRule="atLeast"/>
              <w:rPr>
                <w:rFonts w:ascii="Calibri" w:eastAsia="Calibri" w:hAnsi="Calibri" w:cs="Calibri"/>
                <w:bCs/>
              </w:rPr>
            </w:pPr>
            <w:r w:rsidRPr="00100D8A">
              <w:rPr>
                <w:rStyle w:val="fs16fw6undefined"/>
                <w:rFonts w:ascii="Calibri" w:eastAsia="Calibri" w:hAnsi="Calibri" w:cs="Calibri"/>
                <w:bCs/>
              </w:rPr>
              <w:t>Computer Programming and Analysis Diploma Program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J</w:t>
            </w:r>
            <w:r>
              <w:rPr>
                <w:rStyle w:val="fs16fw4undefined"/>
                <w:rFonts w:eastAsia="Calibri"/>
              </w:rPr>
              <w:t xml:space="preserve">an </w:t>
            </w:r>
            <w:r>
              <w:rPr>
                <w:rStyle w:val="fs16fw4undefined"/>
                <w:rFonts w:ascii="Calibri" w:eastAsia="Calibri" w:hAnsi="Calibri" w:cs="Calibri"/>
              </w:rPr>
              <w:t>2023 - Present</w:t>
            </w:r>
          </w:p>
        </w:tc>
      </w:tr>
    </w:tbl>
    <w:p w:rsidR="003D0BFE" w:rsidRDefault="003D0BFE" w:rsidP="003D0BFE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349"/>
        <w:gridCol w:w="3150"/>
      </w:tblGrid>
      <w:tr w:rsidR="003D0BFE" w:rsidTr="009F7293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Pr="00E54122" w:rsidRDefault="00100D8A" w:rsidP="009F7293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Style w:val="fs16fw6fsiw100multi-linettcundefined"/>
                <w:rFonts w:ascii="Calibri" w:eastAsia="Calibri" w:hAnsi="Calibri" w:cs="Calibri"/>
                <w:bCs/>
                <w:i/>
              </w:rPr>
            </w:pPr>
            <w:r w:rsidRPr="00100D8A">
              <w:rPr>
                <w:rStyle w:val="fs16fw6undefined"/>
                <w:rFonts w:ascii="Calibri" w:eastAsia="Calibri" w:hAnsi="Calibri" w:cs="Calibri"/>
                <w:bCs/>
              </w:rPr>
              <w:t>Georgian College</w:t>
            </w:r>
            <w:r w:rsidRPr="00100D8A">
              <w:rPr>
                <w:rStyle w:val="fs16fw6undefinedtdn"/>
                <w:rFonts w:ascii="Calibri" w:eastAsia="Calibri" w:hAnsi="Calibri" w:cs="Calibri"/>
                <w:bCs/>
              </w:rPr>
              <w:t xml:space="preserve">, </w:t>
            </w:r>
            <w:r w:rsidRPr="00100D8A">
              <w:rPr>
                <w:rStyle w:val="fs16fw6undefined"/>
                <w:rFonts w:ascii="Calibri" w:eastAsia="Calibri" w:hAnsi="Calibri" w:cs="Calibri"/>
                <w:bCs/>
              </w:rPr>
              <w:t>Barrie, ON</w:t>
            </w:r>
            <w:r>
              <w:rPr>
                <w:rStyle w:val="fs16fw6undefinedtdn"/>
                <w:rFonts w:eastAsia="Calibri"/>
                <w:iCs/>
              </w:rPr>
              <w:t xml:space="preserve"> </w:t>
            </w:r>
            <w:r w:rsidR="003D0BFE">
              <w:rPr>
                <w:rStyle w:val="fs16fw6fsiw100multi-linettcundefined"/>
                <w:rFonts w:eastAsia="Calibri"/>
                <w:iCs/>
              </w:rPr>
              <w:t xml:space="preserve">- </w:t>
            </w:r>
          </w:p>
          <w:p w:rsidR="003D0BFE" w:rsidRDefault="003D0BFE" w:rsidP="00372467">
            <w:pPr>
              <w:spacing w:line="240" w:lineRule="atLeast"/>
              <w:ind w:left="360"/>
              <w:rPr>
                <w:rFonts w:ascii="Calibri" w:eastAsia="Calibri" w:hAnsi="Calibri" w:cs="Calibri"/>
                <w:iCs/>
              </w:rPr>
            </w:pPr>
            <w:r w:rsidRPr="005C6662">
              <w:rPr>
                <w:rFonts w:ascii="Calibri" w:eastAsia="Calibri" w:hAnsi="Calibri" w:cs="Calibri"/>
                <w:iCs/>
              </w:rPr>
              <w:t xml:space="preserve">Recipient of Dean's List Award for outstanding academic performance during </w:t>
            </w:r>
            <w:r w:rsidR="00504D1C">
              <w:rPr>
                <w:rFonts w:ascii="Calibri" w:eastAsia="Calibri" w:hAnsi="Calibri" w:cs="Calibri"/>
                <w:iCs/>
              </w:rPr>
              <w:t>Semester</w:t>
            </w:r>
            <w:r w:rsidRPr="005C6662">
              <w:rPr>
                <w:rFonts w:ascii="Calibri" w:eastAsia="Calibri" w:hAnsi="Calibri" w:cs="Calibri"/>
                <w:iCs/>
              </w:rPr>
              <w:t xml:space="preserve"> One and Two.</w:t>
            </w:r>
          </w:p>
          <w:p w:rsidR="00372467" w:rsidRPr="00372467" w:rsidRDefault="00372467" w:rsidP="006D4E2C">
            <w:pPr>
              <w:spacing w:line="240" w:lineRule="atLeast"/>
              <w:rPr>
                <w:rFonts w:ascii="Calibri" w:eastAsia="Calibri" w:hAnsi="Calibri" w:cs="Calibri"/>
                <w:iCs/>
                <w:sz w:val="16"/>
                <w:szCs w:val="16"/>
              </w:rPr>
            </w:pPr>
          </w:p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3D0BFE" w:rsidTr="009F7293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3D0BFE" w:rsidTr="009F7293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Crew Member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 2023 - Present</w:t>
            </w:r>
          </w:p>
        </w:tc>
      </w:tr>
    </w:tbl>
    <w:p w:rsidR="003D0BFE" w:rsidRPr="005C6662" w:rsidRDefault="003D0BFE" w:rsidP="003D0BFE">
      <w:pPr>
        <w:spacing w:line="240" w:lineRule="atLeast"/>
        <w:rPr>
          <w:rFonts w:ascii="Calibri" w:eastAsia="Calibri" w:hAnsi="Calibri" w:cs="Calibri"/>
        </w:rPr>
      </w:pPr>
      <w:r w:rsidRPr="005C6662">
        <w:rPr>
          <w:rStyle w:val="fs16fw6undefined"/>
          <w:rFonts w:ascii="Calibri" w:eastAsia="Calibri" w:hAnsi="Calibri" w:cs="Calibri"/>
          <w:bCs/>
        </w:rPr>
        <w:t>McDonald's</w:t>
      </w:r>
      <w:r w:rsidRPr="005C6662">
        <w:rPr>
          <w:rStyle w:val="fs16fw6undefinedtdn"/>
          <w:rFonts w:ascii="Calibri" w:eastAsia="Calibri" w:hAnsi="Calibri" w:cs="Calibri"/>
          <w:bCs/>
        </w:rPr>
        <w:t xml:space="preserve">, </w:t>
      </w:r>
      <w:r w:rsidRPr="005C6662">
        <w:rPr>
          <w:rStyle w:val="fs16fw6undefined"/>
          <w:rFonts w:ascii="Calibri" w:eastAsia="Calibri" w:hAnsi="Calibri" w:cs="Calibri"/>
          <w:bCs/>
        </w:rPr>
        <w:t>Parry Sound, ON</w:t>
      </w:r>
    </w:p>
    <w:p w:rsidR="00ED69D6" w:rsidRDefault="00ED69D6" w:rsidP="003D0BFE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 w:rsidRPr="00ED69D6">
        <w:rPr>
          <w:rFonts w:ascii="Calibri" w:eastAsia="Calibri" w:hAnsi="Calibri" w:cs="Calibri"/>
        </w:rPr>
        <w:lastRenderedPageBreak/>
        <w:t xml:space="preserve">Deliver exceptional customer service by accurately and efficiently processing an average of 50 customer </w:t>
      </w:r>
      <w:r w:rsidR="006D4E2C">
        <w:rPr>
          <w:rFonts w:ascii="Calibri" w:eastAsia="Calibri" w:hAnsi="Calibri" w:cs="Calibri"/>
        </w:rPr>
        <w:t>orders</w:t>
      </w:r>
      <w:r w:rsidRPr="00ED69D6">
        <w:rPr>
          <w:rFonts w:ascii="Calibri" w:eastAsia="Calibri" w:hAnsi="Calibri" w:cs="Calibri"/>
        </w:rPr>
        <w:t xml:space="preserve"> per day, ensuring prompt and satisfactory service</w:t>
      </w:r>
      <w:r w:rsidR="00D44DA1">
        <w:rPr>
          <w:rFonts w:ascii="Calibri" w:eastAsia="Calibri" w:hAnsi="Calibri" w:cs="Calibri"/>
        </w:rPr>
        <w:t>.</w:t>
      </w:r>
    </w:p>
    <w:p w:rsidR="00417B12" w:rsidRDefault="00417B12" w:rsidP="00BD2F59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 w:rsidRPr="00417B12">
        <w:rPr>
          <w:rFonts w:ascii="Calibri" w:eastAsia="Calibri" w:hAnsi="Calibri" w:cs="Calibri"/>
        </w:rPr>
        <w:t>Seamlessly adapt to various roles, managing 20+ additional tasks per shift, and garnering praise from customers and management, ensuring smooth peak-hour operations and restaurant success</w:t>
      </w:r>
      <w:r w:rsidR="00D44DA1">
        <w:rPr>
          <w:rFonts w:ascii="Calibri" w:eastAsia="Calibri" w:hAnsi="Calibri" w:cs="Calibri"/>
        </w:rPr>
        <w:t>.</w:t>
      </w:r>
    </w:p>
    <w:p w:rsidR="003D0BFE" w:rsidRDefault="001645D9" w:rsidP="003D0BFE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 w:rsidRPr="001645D9">
        <w:rPr>
          <w:rFonts w:ascii="Calibri" w:eastAsia="Calibri" w:hAnsi="Calibri" w:cs="Calibri"/>
        </w:rPr>
        <w:t>Awarded a scholarship for exemplary performance</w:t>
      </w:r>
      <w:r w:rsidR="00B35478">
        <w:rPr>
          <w:rFonts w:ascii="Calibri" w:eastAsia="Calibri" w:hAnsi="Calibri" w:cs="Calibri"/>
        </w:rPr>
        <w:t xml:space="preserve"> during semester two</w:t>
      </w:r>
      <w:r w:rsidRPr="001645D9">
        <w:rPr>
          <w:rFonts w:ascii="Calibri" w:eastAsia="Calibri" w:hAnsi="Calibri" w:cs="Calibri"/>
        </w:rPr>
        <w:t>, and recognized with gift cards for consistently delivering fast, high-quality service with a friendly demeanor on Canada Day</w:t>
      </w:r>
      <w:r w:rsidR="00AF069C">
        <w:rPr>
          <w:rFonts w:ascii="Calibri" w:eastAsia="Calibri" w:hAnsi="Calibri" w:cs="Calibri"/>
        </w:rPr>
        <w:t xml:space="preserve"> and Civic holiday</w:t>
      </w:r>
      <w:r w:rsidR="00D44DA1">
        <w:rPr>
          <w:rFonts w:ascii="Calibri" w:eastAsia="Calibri" w:hAnsi="Calibri" w:cs="Calibri"/>
        </w:rPr>
        <w:t>.</w:t>
      </w:r>
    </w:p>
    <w:p w:rsidR="00372467" w:rsidRPr="00984F7B" w:rsidRDefault="00372467" w:rsidP="00372467">
      <w:pPr>
        <w:spacing w:line="240" w:lineRule="atLeast"/>
        <w:rPr>
          <w:rFonts w:ascii="Calibri" w:eastAsia="Calibri" w:hAnsi="Calibri" w:cs="Calibri"/>
          <w:sz w:val="16"/>
          <w:szCs w:val="16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3D0BFE" w:rsidTr="009F7293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Pr="00372467" w:rsidRDefault="003D0BFE" w:rsidP="009F7293">
            <w:pPr>
              <w:spacing w:line="240" w:lineRule="atLeas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3D0BFE" w:rsidTr="009F7293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Office Assistant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 2021 – 2022</w:t>
            </w:r>
          </w:p>
        </w:tc>
      </w:tr>
    </w:tbl>
    <w:p w:rsidR="003D0BFE" w:rsidRPr="00F75CD8" w:rsidRDefault="003D0BFE" w:rsidP="003D0BFE">
      <w:pPr>
        <w:spacing w:line="240" w:lineRule="atLeast"/>
        <w:rPr>
          <w:rFonts w:ascii="Calibri" w:eastAsia="Calibri" w:hAnsi="Calibri" w:cs="Calibri"/>
        </w:rPr>
      </w:pPr>
      <w:r w:rsidRPr="00F75CD8">
        <w:rPr>
          <w:rStyle w:val="fs16fw6undefined"/>
          <w:rFonts w:ascii="Calibri" w:eastAsia="Calibri" w:hAnsi="Calibri" w:cs="Calibri"/>
          <w:bCs/>
        </w:rPr>
        <w:t>Riyaasat Group (Pvt Ltd.)</w:t>
      </w:r>
      <w:r w:rsidRPr="00F75CD8">
        <w:rPr>
          <w:rStyle w:val="fs16fw6undefinedtdn"/>
          <w:rFonts w:ascii="Calibri" w:eastAsia="Calibri" w:hAnsi="Calibri" w:cs="Calibri"/>
          <w:bCs/>
        </w:rPr>
        <w:t xml:space="preserve">, </w:t>
      </w:r>
      <w:r w:rsidRPr="00F75CD8">
        <w:rPr>
          <w:rStyle w:val="fs16fw6undefined"/>
          <w:rFonts w:ascii="Calibri" w:eastAsia="Calibri" w:hAnsi="Calibri" w:cs="Calibri"/>
          <w:bCs/>
        </w:rPr>
        <w:t>New Delhi, India</w:t>
      </w:r>
    </w:p>
    <w:p w:rsidR="00984F7B" w:rsidRDefault="003D0BFE" w:rsidP="00984F7B">
      <w:pPr>
        <w:numPr>
          <w:ilvl w:val="0"/>
          <w:numId w:val="5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Assisted in website development, including designing and updating company websites using HTML, CSS, and JavaScript, contributing to improved user experience and website functionality</w:t>
      </w:r>
      <w:r w:rsidR="00D44DA1">
        <w:rPr>
          <w:rFonts w:ascii="Calibri" w:eastAsia="Calibri" w:hAnsi="Calibri" w:cs="Calibri"/>
        </w:rPr>
        <w:t>.</w:t>
      </w:r>
    </w:p>
    <w:p w:rsidR="00372467" w:rsidRPr="00984F7B" w:rsidRDefault="00984F7B" w:rsidP="00984F7B">
      <w:pPr>
        <w:numPr>
          <w:ilvl w:val="0"/>
          <w:numId w:val="5"/>
        </w:numPr>
        <w:spacing w:line="240" w:lineRule="atLeast"/>
        <w:ind w:hanging="416"/>
        <w:rPr>
          <w:rFonts w:ascii="Calibri" w:eastAsia="Calibri" w:hAnsi="Calibri" w:cs="Calibri"/>
        </w:rPr>
      </w:pPr>
      <w:r w:rsidRPr="00984F7B">
        <w:rPr>
          <w:rFonts w:ascii="Calibri" w:eastAsia="Calibri" w:hAnsi="Calibri" w:cs="Calibri"/>
        </w:rPr>
        <w:t>Website changes and suggestions boosted team efficiency by 20%, aiding in departmental goal attainment and fostering a 97.5% employee satisfaction work environment.</w:t>
      </w:r>
    </w:p>
    <w:p w:rsidR="00984F7B" w:rsidRPr="00984F7B" w:rsidRDefault="00984F7B" w:rsidP="00984F7B">
      <w:pPr>
        <w:spacing w:line="240" w:lineRule="atLeast"/>
        <w:rPr>
          <w:rFonts w:ascii="Calibri" w:eastAsia="Calibri" w:hAnsi="Calibri" w:cs="Calibri"/>
          <w:sz w:val="16"/>
          <w:szCs w:val="16"/>
        </w:rPr>
      </w:pP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certificates</w:t>
      </w:r>
    </w:p>
    <w:p w:rsidR="003D0BFE" w:rsidRDefault="003D0BFE" w:rsidP="003D0BFE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C# Programming Language (Basic)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Jan 2023</w:t>
      </w:r>
    </w:p>
    <w:p w:rsidR="003D0BFE" w:rsidRDefault="003D0BFE" w:rsidP="003D0BFE">
      <w:pPr>
        <w:spacing w:line="240" w:lineRule="atLeas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Hacker Rank</w:t>
      </w:r>
    </w:p>
    <w:p w:rsidR="003D0BFE" w:rsidRDefault="003D0BFE" w:rsidP="003D0BFE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 and C++ Language Programming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 2022</w:t>
      </w:r>
    </w:p>
    <w:p w:rsidR="003D0BFE" w:rsidRDefault="003D0BFE" w:rsidP="003D0BFE">
      <w:pPr>
        <w:spacing w:line="240" w:lineRule="atLeas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Aptech, India</w:t>
      </w:r>
    </w:p>
    <w:p w:rsidR="003D0BFE" w:rsidRPr="003541D7" w:rsidRDefault="003D0BFE" w:rsidP="003D0BFE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Office Automation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Jul 2022</w:t>
      </w:r>
    </w:p>
    <w:p w:rsidR="003D0BFE" w:rsidRDefault="003D0BFE" w:rsidP="003D0BFE">
      <w:pPr>
        <w:spacing w:line="240" w:lineRule="atLeas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NIIT (National Institute of Information and Technology), India</w:t>
      </w:r>
    </w:p>
    <w:p w:rsidR="003D0BFE" w:rsidRDefault="003D0BFE" w:rsidP="003D0BFE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Speaking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Jun 2022</w:t>
      </w:r>
    </w:p>
    <w:p w:rsidR="003D0BFE" w:rsidRPr="003541D7" w:rsidRDefault="003D0BFE" w:rsidP="003D0BFE">
      <w:pPr>
        <w:pStyle w:val="ListParagraph"/>
        <w:spacing w:line="240" w:lineRule="atLeast"/>
        <w:rPr>
          <w:rFonts w:ascii="Calibri" w:eastAsia="Calibri" w:hAnsi="Calibri" w:cs="Calibri"/>
        </w:rPr>
      </w:pPr>
      <w:r w:rsidRPr="003541D7">
        <w:rPr>
          <w:rFonts w:ascii="Calibri" w:eastAsia="Calibri" w:hAnsi="Calibri" w:cs="Calibri"/>
        </w:rPr>
        <w:t>NIIT (National Institute of Information and Technology), India</w:t>
      </w:r>
    </w:p>
    <w:p w:rsidR="003D0BFE" w:rsidRDefault="003D0BFE" w:rsidP="003D0BFE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 w:rsidRPr="00997E7B">
        <w:rPr>
          <w:rFonts w:ascii="Calibri" w:eastAsia="Calibri" w:hAnsi="Calibri" w:cs="Calibri"/>
        </w:rPr>
        <w:t xml:space="preserve">French for Beginners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997E7B">
        <w:rPr>
          <w:rFonts w:ascii="Calibri" w:eastAsia="Calibri" w:hAnsi="Calibri" w:cs="Calibri"/>
        </w:rPr>
        <w:t>Jun 2022</w:t>
      </w:r>
    </w:p>
    <w:p w:rsidR="003D0BFE" w:rsidRPr="0064000F" w:rsidRDefault="003D0BFE" w:rsidP="003D0BFE">
      <w:pPr>
        <w:pStyle w:val="ListParagraph"/>
        <w:spacing w:line="240" w:lineRule="atLeast"/>
        <w:rPr>
          <w:rFonts w:ascii="Calibri" w:eastAsia="Calibri" w:hAnsi="Calibri" w:cs="Calibri"/>
        </w:rPr>
      </w:pPr>
      <w:r w:rsidRPr="003541D7">
        <w:rPr>
          <w:rFonts w:ascii="Calibri" w:eastAsia="Calibri" w:hAnsi="Calibri" w:cs="Calibri"/>
        </w:rPr>
        <w:t>NIIT (National Institute of Information and Technology), India</w:t>
      </w:r>
    </w:p>
    <w:p w:rsidR="003D0BFE" w:rsidRDefault="003D0BFE" w:rsidP="003D0BFE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Tally Certificate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Jun 2022</w:t>
      </w:r>
    </w:p>
    <w:p w:rsidR="00372467" w:rsidRDefault="003D0BFE" w:rsidP="00372467">
      <w:pPr>
        <w:spacing w:line="240" w:lineRule="atLeast"/>
        <w:ind w:left="720"/>
        <w:rPr>
          <w:rFonts w:ascii="Calibri" w:eastAsia="Calibri" w:hAnsi="Calibri" w:cs="Calibri"/>
        </w:rPr>
      </w:pPr>
      <w:r w:rsidRPr="007F0F73">
        <w:rPr>
          <w:rFonts w:ascii="Calibri" w:eastAsia="Calibri" w:hAnsi="Calibri" w:cs="Calibri"/>
        </w:rPr>
        <w:t>Tally Solutions Pvt Ltd</w:t>
      </w:r>
      <w:r>
        <w:rPr>
          <w:rFonts w:ascii="Calibri" w:eastAsia="Calibri" w:hAnsi="Calibri" w:cs="Calibri"/>
        </w:rPr>
        <w:t>,</w:t>
      </w:r>
      <w:r w:rsidRPr="007F0F73">
        <w:rPr>
          <w:rFonts w:ascii="Calibri" w:eastAsia="Calibri" w:hAnsi="Calibri" w:cs="Calibri"/>
        </w:rPr>
        <w:t xml:space="preserve"> </w:t>
      </w:r>
      <w:r w:rsidRPr="003541D7">
        <w:rPr>
          <w:rFonts w:ascii="Calibri" w:eastAsia="Calibri" w:hAnsi="Calibri" w:cs="Calibri"/>
        </w:rPr>
        <w:t>India</w:t>
      </w:r>
    </w:p>
    <w:p w:rsidR="003D0BFE" w:rsidRPr="00372467" w:rsidRDefault="003D0BFE" w:rsidP="00372467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3D0BFE" w:rsidRDefault="003D0BFE" w:rsidP="003D0BFE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volunteer experience</w:t>
      </w:r>
    </w:p>
    <w:tbl>
      <w:tblPr>
        <w:tblStyle w:val="tableMsoNormalTable"/>
        <w:tblW w:w="5411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356"/>
        <w:gridCol w:w="2006"/>
      </w:tblGrid>
      <w:tr w:rsidR="003D0BFE" w:rsidTr="002A5062">
        <w:trPr>
          <w:trHeight w:val="198"/>
        </w:trPr>
        <w:tc>
          <w:tcPr>
            <w:tcW w:w="3438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9351" w:type="dxa"/>
              <w:tblInd w:w="5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78"/>
              <w:gridCol w:w="3273"/>
            </w:tblGrid>
            <w:tr w:rsidR="001921B0" w:rsidTr="002A5062">
              <w:trPr>
                <w:trHeight w:val="154"/>
              </w:trPr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21B0" w:rsidRDefault="001921B0" w:rsidP="001921B0">
                  <w:pPr>
                    <w:spacing w:line="240" w:lineRule="atLeast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21B0" w:rsidRDefault="001921B0" w:rsidP="001921B0">
                  <w:pPr>
                    <w:spacing w:line="240" w:lineRule="atLeast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921B0" w:rsidRDefault="001921B0" w:rsidP="001921B0">
            <w:pPr>
              <w:spacing w:line="240" w:lineRule="atLeast"/>
              <w:ind w:right="-2505"/>
              <w:rPr>
                <w:rFonts w:ascii="Calibri" w:eastAsia="Calibri" w:hAnsi="Calibri" w:cs="Calibri"/>
              </w:rPr>
            </w:pPr>
          </w:p>
        </w:tc>
        <w:tc>
          <w:tcPr>
            <w:tcW w:w="156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1921B0" w:rsidTr="002A5062">
        <w:trPr>
          <w:trHeight w:val="198"/>
        </w:trPr>
        <w:tc>
          <w:tcPr>
            <w:tcW w:w="3438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921B0" w:rsidRPr="002A5062" w:rsidRDefault="001921B0" w:rsidP="001921B0">
            <w:pPr>
              <w:spacing w:line="240" w:lineRule="atLeast"/>
              <w:rPr>
                <w:rFonts w:ascii="Calibri" w:eastAsia="Calibri" w:hAnsi="Calibri" w:cs="Calibri"/>
                <w:b/>
              </w:rPr>
            </w:pPr>
            <w:r w:rsidRPr="002A5062">
              <w:rPr>
                <w:rFonts w:ascii="Calibri" w:eastAsia="Calibri" w:hAnsi="Calibri" w:cs="Calibri"/>
                <w:b/>
              </w:rPr>
              <w:t>Member</w:t>
            </w:r>
          </w:p>
          <w:p w:rsidR="001921B0" w:rsidRDefault="001B1331" w:rsidP="001B1331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Summer Carnival- Georgian College, Barrie, ON</w:t>
            </w:r>
          </w:p>
          <w:p w:rsidR="002A5062" w:rsidRDefault="001B1331" w:rsidP="001B1331">
            <w:pPr>
              <w:pStyle w:val="ListParagraph"/>
              <w:numPr>
                <w:ilvl w:val="0"/>
                <w:numId w:val="9"/>
              </w:numPr>
              <w:spacing w:line="276" w:lineRule="auto"/>
              <w:ind w:right="-2295"/>
              <w:rPr>
                <w:rFonts w:ascii="Calibri" w:eastAsia="Calibri" w:hAnsi="Calibri" w:cs="Calibri"/>
              </w:rPr>
            </w:pPr>
            <w:r w:rsidRPr="001B1331">
              <w:rPr>
                <w:rFonts w:ascii="Calibri" w:eastAsia="Calibri" w:hAnsi="Calibri" w:cs="Calibri"/>
              </w:rPr>
              <w:t>Key contributor to the summer carnival, overseeing stations such as popcorn and cotton</w:t>
            </w:r>
          </w:p>
          <w:p w:rsidR="001B1331" w:rsidRPr="001B1331" w:rsidRDefault="001B1331" w:rsidP="002A5062">
            <w:pPr>
              <w:pStyle w:val="ListParagraph"/>
              <w:spacing w:line="276" w:lineRule="auto"/>
              <w:ind w:right="-2295"/>
              <w:rPr>
                <w:rFonts w:ascii="Calibri" w:eastAsia="Calibri" w:hAnsi="Calibri" w:cs="Calibri"/>
              </w:rPr>
            </w:pPr>
            <w:r w:rsidRPr="001B1331">
              <w:rPr>
                <w:rFonts w:ascii="Calibri" w:eastAsia="Calibri" w:hAnsi="Calibri" w:cs="Calibri"/>
              </w:rPr>
              <w:t xml:space="preserve"> candy, and enhancing the attendee experience by organizing games, and attractions</w:t>
            </w:r>
            <w:r w:rsidR="00D44DA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56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921B0" w:rsidRDefault="001921B0" w:rsidP="002A5062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 2023</w:t>
            </w:r>
          </w:p>
          <w:p w:rsidR="001B1331" w:rsidRDefault="001B1331" w:rsidP="001B1331">
            <w:pPr>
              <w:spacing w:line="240" w:lineRule="atLeast"/>
              <w:ind w:left="-7695"/>
              <w:rPr>
                <w:rFonts w:ascii="Calibri" w:eastAsia="Calibri" w:hAnsi="Calibri" w:cs="Calibri"/>
              </w:rPr>
            </w:pPr>
          </w:p>
        </w:tc>
      </w:tr>
      <w:tr w:rsidR="003D0BFE" w:rsidTr="002A5062">
        <w:trPr>
          <w:trHeight w:val="415"/>
        </w:trPr>
        <w:tc>
          <w:tcPr>
            <w:tcW w:w="3438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Group Leader</w:t>
            </w:r>
          </w:p>
        </w:tc>
        <w:tc>
          <w:tcPr>
            <w:tcW w:w="156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2A5062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Apr 2021 </w:t>
            </w:r>
          </w:p>
        </w:tc>
      </w:tr>
    </w:tbl>
    <w:p w:rsidR="003D0BFE" w:rsidRPr="001921B0" w:rsidRDefault="003D0BFE" w:rsidP="003D0BFE">
      <w:pPr>
        <w:spacing w:line="240" w:lineRule="atLeast"/>
        <w:rPr>
          <w:rFonts w:ascii="Calibri" w:eastAsia="Calibri" w:hAnsi="Calibri" w:cs="Calibri"/>
        </w:rPr>
      </w:pPr>
      <w:r w:rsidRPr="001921B0">
        <w:rPr>
          <w:rStyle w:val="fs16fw6undefined"/>
          <w:rFonts w:ascii="Calibri" w:eastAsia="Calibri" w:hAnsi="Calibri" w:cs="Calibri"/>
          <w:bCs/>
        </w:rPr>
        <w:t xml:space="preserve">Earth Day- S.S. </w:t>
      </w:r>
      <w:proofErr w:type="spellStart"/>
      <w:r w:rsidRPr="001921B0">
        <w:rPr>
          <w:rStyle w:val="fs16fw6undefined"/>
          <w:rFonts w:ascii="Calibri" w:eastAsia="Calibri" w:hAnsi="Calibri" w:cs="Calibri"/>
          <w:bCs/>
        </w:rPr>
        <w:t>Mota</w:t>
      </w:r>
      <w:proofErr w:type="spellEnd"/>
      <w:r w:rsidRPr="001921B0">
        <w:rPr>
          <w:rStyle w:val="fs16fw6undefined"/>
          <w:rFonts w:ascii="Calibri" w:eastAsia="Calibri" w:hAnsi="Calibri" w:cs="Calibri"/>
          <w:bCs/>
        </w:rPr>
        <w:t xml:space="preserve"> Singh School</w:t>
      </w:r>
      <w:r w:rsidRPr="001921B0">
        <w:rPr>
          <w:rStyle w:val="fs16fw6undefinedtdn"/>
          <w:rFonts w:ascii="Calibri" w:eastAsia="Calibri" w:hAnsi="Calibri" w:cs="Calibri"/>
          <w:bCs/>
        </w:rPr>
        <w:t xml:space="preserve">, </w:t>
      </w:r>
      <w:r w:rsidRPr="001921B0">
        <w:rPr>
          <w:rStyle w:val="fs16fw6undefined"/>
          <w:rFonts w:ascii="Calibri" w:eastAsia="Calibri" w:hAnsi="Calibri" w:cs="Calibri"/>
          <w:bCs/>
        </w:rPr>
        <w:t>New Delhi, India</w:t>
      </w:r>
    </w:p>
    <w:p w:rsidR="003D0BFE" w:rsidRPr="001921B0" w:rsidRDefault="002A5062" w:rsidP="003D0BFE">
      <w:pPr>
        <w:numPr>
          <w:ilvl w:val="0"/>
          <w:numId w:val="7"/>
        </w:numPr>
        <w:spacing w:line="240" w:lineRule="atLeast"/>
        <w:ind w:hanging="416"/>
        <w:rPr>
          <w:rFonts w:ascii="Calibri" w:eastAsia="Calibri" w:hAnsi="Calibri" w:cs="Calibri"/>
        </w:rPr>
      </w:pPr>
      <w:r w:rsidRPr="002A5062">
        <w:rPr>
          <w:rFonts w:ascii="Calibri" w:eastAsia="Calibri" w:hAnsi="Calibri" w:cs="Calibri"/>
        </w:rPr>
        <w:t>Supported environmental conservation through cleaning, planting 100+ trees, and raising awareness</w:t>
      </w:r>
      <w:r w:rsidR="00D44DA1">
        <w:rPr>
          <w:rFonts w:ascii="Calibri" w:eastAsia="Calibri" w:hAnsi="Calibri" w:cs="Calibri"/>
        </w:rPr>
        <w:t>.</w:t>
      </w:r>
    </w:p>
    <w:tbl>
      <w:tblPr>
        <w:tblStyle w:val="tableMsoNormalTable"/>
        <w:tblW w:w="4927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02"/>
        <w:gridCol w:w="3944"/>
      </w:tblGrid>
      <w:tr w:rsidR="003D0BFE" w:rsidTr="00DC79C8">
        <w:trPr>
          <w:trHeight w:val="82"/>
        </w:trPr>
        <w:tc>
          <w:tcPr>
            <w:tcW w:w="309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90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3D0BFE" w:rsidTr="002A5062">
        <w:trPr>
          <w:trHeight w:val="404"/>
        </w:trPr>
        <w:tc>
          <w:tcPr>
            <w:tcW w:w="309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Member</w:t>
            </w:r>
          </w:p>
        </w:tc>
        <w:tc>
          <w:tcPr>
            <w:tcW w:w="190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BFE" w:rsidRDefault="003D0BFE" w:rsidP="009F729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Sept 2021</w:t>
            </w:r>
          </w:p>
        </w:tc>
      </w:tr>
    </w:tbl>
    <w:p w:rsidR="003D0BFE" w:rsidRPr="001921B0" w:rsidRDefault="003D0BFE" w:rsidP="003D0BFE">
      <w:pPr>
        <w:spacing w:line="240" w:lineRule="atLeast"/>
        <w:rPr>
          <w:rFonts w:ascii="Calibri" w:eastAsia="Calibri" w:hAnsi="Calibri" w:cs="Calibri"/>
        </w:rPr>
      </w:pPr>
      <w:r w:rsidRPr="001921B0">
        <w:rPr>
          <w:rStyle w:val="fs16fw6undefined"/>
          <w:rFonts w:ascii="Calibri" w:eastAsia="Calibri" w:hAnsi="Calibri" w:cs="Calibri"/>
          <w:bCs/>
        </w:rPr>
        <w:t>Swachh Bharat Mission</w:t>
      </w:r>
      <w:r w:rsidRPr="001921B0">
        <w:rPr>
          <w:rStyle w:val="fs16fw6undefinedtdn"/>
          <w:rFonts w:ascii="Calibri" w:eastAsia="Calibri" w:hAnsi="Calibri" w:cs="Calibri"/>
          <w:bCs/>
        </w:rPr>
        <w:t xml:space="preserve">, </w:t>
      </w:r>
      <w:r w:rsidRPr="001921B0">
        <w:rPr>
          <w:rStyle w:val="fs16fw6undefined"/>
          <w:rFonts w:ascii="Calibri" w:eastAsia="Calibri" w:hAnsi="Calibri" w:cs="Calibri"/>
          <w:bCs/>
        </w:rPr>
        <w:t>New Delhi, India</w:t>
      </w:r>
    </w:p>
    <w:p w:rsidR="001E3AF7" w:rsidRPr="003D0BFE" w:rsidRDefault="003D0BFE" w:rsidP="003D0BFE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Volunteered in the Clean India mission, contributing to efforts aimed at improving hygiene and promoting universal sanitation for </w:t>
      </w:r>
      <w:r w:rsidR="00A0570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general public</w:t>
      </w:r>
      <w:r w:rsidR="00D44DA1">
        <w:rPr>
          <w:rFonts w:ascii="Calibri" w:eastAsia="Calibri" w:hAnsi="Calibri" w:cs="Calibri"/>
        </w:rPr>
        <w:t>.</w:t>
      </w:r>
    </w:p>
    <w:sectPr w:rsidR="001E3AF7" w:rsidRPr="003D0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25" w:h="15810"/>
      <w:pgMar w:top="863" w:right="863" w:bottom="863" w:left="8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510" w:rsidRDefault="00D20510">
      <w:r>
        <w:separator/>
      </w:r>
    </w:p>
  </w:endnote>
  <w:endnote w:type="continuationSeparator" w:id="0">
    <w:p w:rsidR="00D20510" w:rsidRDefault="00D2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575" w:rsidRDefault="00E82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575" w:rsidRDefault="00E82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575" w:rsidRDefault="00E82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510" w:rsidRDefault="00D20510">
      <w:r>
        <w:separator/>
      </w:r>
    </w:p>
  </w:footnote>
  <w:footnote w:type="continuationSeparator" w:id="0">
    <w:p w:rsidR="00D20510" w:rsidRDefault="00D2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575" w:rsidRDefault="00E82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C4" w:rsidRDefault="001B0B80" w:rsidP="008523D6">
    <w:pPr>
      <w:jc w:val="center"/>
      <w:rPr>
        <w:rFonts w:ascii="Calibri" w:hAnsi="Calibri"/>
        <w:b/>
        <w:sz w:val="20"/>
        <w:szCs w:val="20"/>
      </w:rPr>
    </w:pPr>
    <w:r>
      <w:rPr>
        <w:rFonts w:ascii="Calibri" w:hAnsi="Calibri"/>
        <w:b/>
        <w:sz w:val="20"/>
        <w:szCs w:val="20"/>
      </w:rPr>
      <w:t xml:space="preserve">Page </w:t>
    </w:r>
    <w:r>
      <w:rPr>
        <w:rFonts w:ascii="Calibri" w:hAnsi="Calibri"/>
        <w:b/>
        <w:sz w:val="20"/>
        <w:szCs w:val="20"/>
      </w:rPr>
      <w:fldChar w:fldCharType="begin"/>
    </w:r>
    <w:r>
      <w:rPr>
        <w:rFonts w:ascii="Calibri" w:hAnsi="Calibri"/>
        <w:b/>
        <w:sz w:val="20"/>
        <w:szCs w:val="20"/>
      </w:rPr>
      <w:instrText xml:space="preserve"> Page </w:instrText>
    </w:r>
    <w:r>
      <w:rPr>
        <w:rFonts w:ascii="Calibri" w:hAnsi="Calibri"/>
        <w:b/>
        <w:sz w:val="20"/>
        <w:szCs w:val="20"/>
      </w:rPr>
      <w:fldChar w:fldCharType="separate"/>
    </w:r>
    <w:r>
      <w:rPr>
        <w:rFonts w:ascii="Calibri" w:hAnsi="Calibri"/>
        <w:b/>
        <w:sz w:val="20"/>
        <w:szCs w:val="20"/>
      </w:rPr>
      <w:t>2</w:t>
    </w:r>
    <w:r>
      <w:rPr>
        <w:rFonts w:ascii="Calibri" w:hAnsi="Calibri"/>
        <w:b/>
        <w:sz w:val="20"/>
        <w:szCs w:val="20"/>
      </w:rPr>
      <w:fldChar w:fldCharType="end"/>
    </w:r>
  </w:p>
  <w:p w:rsidR="005463C4" w:rsidRPr="00CF1924" w:rsidRDefault="001B0B80" w:rsidP="008523D6">
    <w:pPr>
      <w:jc w:val="center"/>
      <w:rPr>
        <w:rFonts w:ascii="Calibri" w:hAnsi="Calibri"/>
        <w:b/>
        <w:sz w:val="20"/>
        <w:szCs w:val="20"/>
      </w:rPr>
    </w:pPr>
    <w:r w:rsidRPr="00CF1924">
      <w:rPr>
        <w:rFonts w:ascii="Calibri" w:hAnsi="Calibri"/>
        <w:b/>
        <w:caps/>
        <w:sz w:val="20"/>
        <w:szCs w:val="20"/>
      </w:rPr>
      <w:t>SUKHPREET SAINI</w:t>
    </w:r>
  </w:p>
  <w:p w:rsidR="005463C4" w:rsidRPr="00CF1924" w:rsidRDefault="001B0B80" w:rsidP="008523D6">
    <w:pPr>
      <w:jc w:val="center"/>
      <w:rPr>
        <w:rFonts w:ascii="Calibri" w:hAnsi="Calibri"/>
        <w:sz w:val="20"/>
        <w:szCs w:val="20"/>
      </w:rPr>
    </w:pPr>
    <w:r w:rsidRPr="00CF1924">
      <w:rPr>
        <w:rFonts w:ascii="Calibri" w:hAnsi="Calibri"/>
        <w:sz w:val="20"/>
        <w:szCs w:val="20"/>
      </w:rPr>
      <w:t>647-685-4689 | sukhpreet.saini2020@gmail.com</w:t>
    </w:r>
  </w:p>
  <w:p w:rsidR="005463C4" w:rsidRDefault="00D205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575" w:rsidRDefault="00E82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B28AE9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B87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F8C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065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A0A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02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A24E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EA57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E0B9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02D4F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344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F22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463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3E7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AEC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CCA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483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BC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ECBA2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D2A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145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65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8AF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B8D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BAC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4D1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502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938C1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565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EA6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0CE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9C3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B47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E064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6F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840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6074B6E4"/>
    <w:lvl w:ilvl="0" w:tplc="D44AA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0C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AB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4E9B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A2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92E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2D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82F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E5C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hybridMultilevel"/>
    <w:tmpl w:val="00000008"/>
    <w:lvl w:ilvl="0" w:tplc="9BC0B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D4E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D00E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204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EE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889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B69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E83D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6654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hybridMultilevel"/>
    <w:tmpl w:val="00000009"/>
    <w:lvl w:ilvl="0" w:tplc="9F8C6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96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C41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CD7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92A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723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06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89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085E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A"/>
    <w:multiLevelType w:val="hybridMultilevel"/>
    <w:tmpl w:val="0000000A"/>
    <w:lvl w:ilvl="0" w:tplc="F80C70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D81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A9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AA1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069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AC05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4E8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C6E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48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EC3646E"/>
    <w:multiLevelType w:val="hybridMultilevel"/>
    <w:tmpl w:val="30628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07BF2"/>
    <w:multiLevelType w:val="hybridMultilevel"/>
    <w:tmpl w:val="75D0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E2E4A"/>
    <w:multiLevelType w:val="hybridMultilevel"/>
    <w:tmpl w:val="B8A8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FE"/>
    <w:rsid w:val="000245F9"/>
    <w:rsid w:val="000348C3"/>
    <w:rsid w:val="000B336E"/>
    <w:rsid w:val="00100D8A"/>
    <w:rsid w:val="00117C9A"/>
    <w:rsid w:val="001521D5"/>
    <w:rsid w:val="001645D9"/>
    <w:rsid w:val="001921B0"/>
    <w:rsid w:val="001B0B80"/>
    <w:rsid w:val="001B1331"/>
    <w:rsid w:val="001E29A7"/>
    <w:rsid w:val="001E3AF7"/>
    <w:rsid w:val="002A257E"/>
    <w:rsid w:val="002A5062"/>
    <w:rsid w:val="00332692"/>
    <w:rsid w:val="00372467"/>
    <w:rsid w:val="00391EDF"/>
    <w:rsid w:val="003A075B"/>
    <w:rsid w:val="003B0289"/>
    <w:rsid w:val="003C36E6"/>
    <w:rsid w:val="003D0BFE"/>
    <w:rsid w:val="00412BC8"/>
    <w:rsid w:val="00417B12"/>
    <w:rsid w:val="004A0860"/>
    <w:rsid w:val="004B6D28"/>
    <w:rsid w:val="00504D1C"/>
    <w:rsid w:val="005931B8"/>
    <w:rsid w:val="005C49CE"/>
    <w:rsid w:val="005C6662"/>
    <w:rsid w:val="005E5449"/>
    <w:rsid w:val="00606A94"/>
    <w:rsid w:val="00614AC6"/>
    <w:rsid w:val="00675759"/>
    <w:rsid w:val="00683411"/>
    <w:rsid w:val="006A45A4"/>
    <w:rsid w:val="006D4E2C"/>
    <w:rsid w:val="006E25D5"/>
    <w:rsid w:val="006F5216"/>
    <w:rsid w:val="007346E3"/>
    <w:rsid w:val="00740551"/>
    <w:rsid w:val="007C78EA"/>
    <w:rsid w:val="007F0AD4"/>
    <w:rsid w:val="00860AB8"/>
    <w:rsid w:val="00885655"/>
    <w:rsid w:val="008940CD"/>
    <w:rsid w:val="008F1C02"/>
    <w:rsid w:val="008F6E39"/>
    <w:rsid w:val="00911B97"/>
    <w:rsid w:val="00913E13"/>
    <w:rsid w:val="00984F7B"/>
    <w:rsid w:val="009C069A"/>
    <w:rsid w:val="00A05705"/>
    <w:rsid w:val="00A358F4"/>
    <w:rsid w:val="00AB17DF"/>
    <w:rsid w:val="00AB47CB"/>
    <w:rsid w:val="00AF069C"/>
    <w:rsid w:val="00B35478"/>
    <w:rsid w:val="00BD2F59"/>
    <w:rsid w:val="00BE45BA"/>
    <w:rsid w:val="00BF0085"/>
    <w:rsid w:val="00C47D95"/>
    <w:rsid w:val="00C86F33"/>
    <w:rsid w:val="00D20510"/>
    <w:rsid w:val="00D44DA1"/>
    <w:rsid w:val="00D542CE"/>
    <w:rsid w:val="00DB315D"/>
    <w:rsid w:val="00DC79C8"/>
    <w:rsid w:val="00E4155C"/>
    <w:rsid w:val="00E82575"/>
    <w:rsid w:val="00E915EA"/>
    <w:rsid w:val="00ED69D6"/>
    <w:rsid w:val="00EF303D"/>
    <w:rsid w:val="00F01203"/>
    <w:rsid w:val="00F656EC"/>
    <w:rsid w:val="00F75CD8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4C60"/>
  <w15:chartTrackingRefBased/>
  <w15:docId w15:val="{5E34DD1E-7B67-438F-A63A-982FAB7C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s16fw6fsiw100multi-linettcundefined">
    <w:name w:val="fs16 fw6 fsi w100 multi-line ttc undefined"/>
    <w:basedOn w:val="DefaultParagraphFont"/>
    <w:rsid w:val="003D0BFE"/>
  </w:style>
  <w:style w:type="character" w:customStyle="1" w:styleId="fs16fw4undefined">
    <w:name w:val="fs16 fw4 undefined"/>
    <w:basedOn w:val="DefaultParagraphFont"/>
    <w:rsid w:val="003D0BFE"/>
  </w:style>
  <w:style w:type="table" w:customStyle="1" w:styleId="tableMsoNormalTable">
    <w:name w:val="table_MsoNormalTable"/>
    <w:basedOn w:val="TableNormal"/>
    <w:rsid w:val="003D0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fs16fw6undefinedtdn">
    <w:name w:val="fs16 fw6 undefined tdn"/>
    <w:basedOn w:val="DefaultParagraphFont"/>
    <w:rsid w:val="003D0BFE"/>
  </w:style>
  <w:style w:type="character" w:customStyle="1" w:styleId="fs16fw6undefined">
    <w:name w:val="fs16 fw6 undefined"/>
    <w:basedOn w:val="DefaultParagraphFont"/>
    <w:rsid w:val="003D0BFE"/>
  </w:style>
  <w:style w:type="paragraph" w:styleId="ListParagraph">
    <w:name w:val="List Paragraph"/>
    <w:basedOn w:val="Normal"/>
    <w:uiPriority w:val="34"/>
    <w:qFormat/>
    <w:rsid w:val="003D0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B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5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5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khpreet-sain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ukhpreet.saini2020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KH202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2023-09-16T10:48:00Z</dcterms:created>
  <dcterms:modified xsi:type="dcterms:W3CDTF">2023-09-21T14:59:00Z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4ab7674b-84ea-4334-a487-8988e3958956</vt:lpwstr>
  </property>
</Properties>
</file>