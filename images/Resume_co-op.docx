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CC" w:rsidRDefault="006F4D43">
      <w:pPr>
        <w:pBdr>
          <w:bottom w:val="single" w:sz="6" w:space="0" w:color="FFFFFF"/>
        </w:pBdr>
        <w:spacing w:line="400" w:lineRule="atLeast"/>
        <w:jc w:val="center"/>
        <w:rPr>
          <w:rFonts w:ascii="Calibri" w:eastAsia="Calibri" w:hAnsi="Calibri" w:cs="Calibri"/>
          <w:b/>
          <w:bCs/>
          <w:caps/>
          <w:sz w:val="40"/>
          <w:szCs w:val="40"/>
        </w:rPr>
      </w:pPr>
      <w:r>
        <w:rPr>
          <w:rFonts w:ascii="Calibri" w:eastAsia="Calibri" w:hAnsi="Calibri" w:cs="Calibri"/>
          <w:b/>
          <w:bCs/>
          <w:caps/>
          <w:sz w:val="40"/>
          <w:szCs w:val="40"/>
        </w:rPr>
        <w:t>SUKHPREET SAINI</w:t>
      </w:r>
    </w:p>
    <w:p w:rsidR="00DC02CC" w:rsidRDefault="006F4D43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 Blair Crescent, Barrie, Ontario L4M 5Y5</w:t>
      </w:r>
    </w:p>
    <w:p w:rsidR="00DC02CC" w:rsidRDefault="006F4D43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647</w:t>
      </w:r>
      <w:r>
        <w:rPr>
          <w:rFonts w:ascii="Calibri" w:eastAsia="Calibri" w:hAnsi="Calibri" w:cs="Calibri"/>
        </w:rPr>
        <w:noBreakHyphen/>
        <w:t>685</w:t>
      </w:r>
      <w:r>
        <w:rPr>
          <w:rFonts w:ascii="Calibri" w:eastAsia="Calibri" w:hAnsi="Calibri" w:cs="Calibri"/>
        </w:rPr>
        <w:noBreakHyphen/>
        <w:t>4689 </w:t>
      </w:r>
      <w:r>
        <w:rPr>
          <w:rFonts w:ascii="Calibri" w:eastAsia="Calibri" w:hAnsi="Calibri" w:cs="Calibri"/>
          <w:color w:val="000000"/>
        </w:rPr>
        <w:t>| </w:t>
      </w:r>
      <w:hyperlink r:id="rId7" w:history="1">
        <w:r>
          <w:rPr>
            <w:rFonts w:ascii="Calibri" w:eastAsia="Calibri" w:hAnsi="Calibri" w:cs="Calibri"/>
            <w:color w:val="0563C1"/>
            <w:u w:val="single" w:color="0563C1"/>
          </w:rPr>
          <w:t>sukhpreet.saini2020@gmail.com</w:t>
        </w:r>
      </w:hyperlink>
    </w:p>
    <w:p w:rsidR="000B580B" w:rsidRDefault="008523D6" w:rsidP="000B580B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  <w:color w:val="000000"/>
        </w:rPr>
      </w:pPr>
      <w:hyperlink r:id="rId8" w:history="1">
        <w:r w:rsidR="006F4D43">
          <w:rPr>
            <w:rFonts w:ascii="Calibri" w:eastAsia="Calibri" w:hAnsi="Calibri" w:cs="Calibri"/>
            <w:color w:val="000000"/>
          </w:rPr>
          <w:t>https://www.linkedin.com/in/sukhpreet</w:t>
        </w:r>
        <w:r w:rsidR="006F4D43">
          <w:rPr>
            <w:rFonts w:ascii="Calibri" w:eastAsia="Calibri" w:hAnsi="Calibri" w:cs="Calibri"/>
            <w:color w:val="000000"/>
          </w:rPr>
          <w:noBreakHyphen/>
          <w:t>saini</w:t>
        </w:r>
        <w:r w:rsidR="006F4D43">
          <w:rPr>
            <w:rFonts w:ascii="Calibri" w:eastAsia="Calibri" w:hAnsi="Calibri" w:cs="Calibri"/>
            <w:color w:val="000000"/>
          </w:rPr>
          <w:noBreakHyphen/>
          <w:t>206704273/</w:t>
        </w:r>
      </w:hyperlink>
      <w:r w:rsidR="006F4D43">
        <w:rPr>
          <w:rFonts w:ascii="Calibri" w:eastAsia="Calibri" w:hAnsi="Calibri" w:cs="Calibri"/>
        </w:rPr>
        <w:t> </w:t>
      </w:r>
      <w:r w:rsidR="006F4D43">
        <w:rPr>
          <w:rFonts w:ascii="Calibri" w:eastAsia="Calibri" w:hAnsi="Calibri" w:cs="Calibri"/>
          <w:color w:val="000000"/>
        </w:rPr>
        <w:t>| </w:t>
      </w:r>
      <w:hyperlink r:id="rId9" w:history="1">
        <w:r w:rsidR="000B580B" w:rsidRPr="00092420">
          <w:rPr>
            <w:rStyle w:val="Hyperlink"/>
            <w:rFonts w:ascii="Calibri" w:eastAsia="Calibri" w:hAnsi="Calibri" w:cs="Calibri"/>
          </w:rPr>
          <w:t>https://github.com/SUKH2022</w:t>
        </w:r>
      </w:hyperlink>
    </w:p>
    <w:p w:rsidR="000B580B" w:rsidRPr="000B580B" w:rsidRDefault="000B580B" w:rsidP="000B580B">
      <w:pPr>
        <w:pBdr>
          <w:bottom w:val="single" w:sz="6" w:space="0" w:color="FFFFFF"/>
        </w:pBdr>
        <w:spacing w:line="240" w:lineRule="atLeast"/>
        <w:jc w:val="center"/>
        <w:rPr>
          <w:rFonts w:ascii="Calibri" w:eastAsia="Calibri" w:hAnsi="Calibri" w:cs="Calibri"/>
          <w:color w:val="000000"/>
        </w:rPr>
      </w:pP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overview</w:t>
      </w:r>
    </w:p>
    <w:p w:rsidR="009839C9" w:rsidRDefault="009839C9" w:rsidP="00055FE3">
      <w:pPr>
        <w:spacing w:line="240" w:lineRule="atLeast"/>
        <w:ind w:left="720"/>
        <w:jc w:val="center"/>
        <w:rPr>
          <w:rFonts w:ascii="Calibri" w:eastAsia="Calibri" w:hAnsi="Calibri" w:cs="Calibri"/>
        </w:rPr>
      </w:pPr>
    </w:p>
    <w:p w:rsidR="00DC02CC" w:rsidRDefault="006F4D43" w:rsidP="003541D7">
      <w:pPr>
        <w:spacing w:line="240" w:lineRule="atLeast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Versatile Programmer and Web Developer with a Strong Work Ethic</w:t>
      </w:r>
    </w:p>
    <w:p w:rsidR="00DC02CC" w:rsidRDefault="006F4D43" w:rsidP="00055FE3">
      <w:pPr>
        <w:spacing w:line="240" w:lineRule="atLeast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Skilled in multiple programmin</w:t>
      </w:r>
      <w:r w:rsidR="007B3CD6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 languages, and web development technologies. Proficient in database management</w:t>
      </w:r>
      <w:r w:rsidR="00F83DB8"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</w:rPr>
        <w:t xml:space="preserve">experience in problem-solving and project work. Committed to delivering high-quality results and expanding knowledge in </w:t>
      </w:r>
      <w:r w:rsidR="003718BC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field of computer</w:t>
      </w:r>
      <w:r w:rsidR="00273E5C">
        <w:rPr>
          <w:rFonts w:ascii="Calibri" w:eastAsia="Calibri" w:hAnsi="Calibri" w:cs="Calibri"/>
        </w:rPr>
        <w:t>s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skills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Excellent communication skills, easily interacting with individuals from diverse backgrounds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team player with the ability to collaborate effectively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Quick learner, adept at acquiring new skills and knowledge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Highly organized, and skilled in planning and multitasking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and punctual, consistently meeting deadlines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Microsoft Office</w:t>
      </w:r>
      <w:r w:rsidR="00986C44">
        <w:rPr>
          <w:rFonts w:ascii="Calibri" w:eastAsia="Calibri" w:hAnsi="Calibri" w:cs="Calibri"/>
        </w:rPr>
        <w:t xml:space="preserve"> Suit</w:t>
      </w:r>
      <w:r>
        <w:rPr>
          <w:rFonts w:ascii="Calibri" w:eastAsia="Calibri" w:hAnsi="Calibri" w:cs="Calibri"/>
        </w:rPr>
        <w:t>, Data Entry, Tally, Customer Services, Internet Security, and</w:t>
      </w:r>
      <w:r w:rsidR="003D74DA">
        <w:rPr>
          <w:rFonts w:ascii="Calibri" w:eastAsia="Calibri" w:hAnsi="Calibri" w:cs="Calibri"/>
        </w:rPr>
        <w:t xml:space="preserve"> sending</w:t>
      </w:r>
      <w:r>
        <w:rPr>
          <w:rFonts w:ascii="Calibri" w:eastAsia="Calibri" w:hAnsi="Calibri" w:cs="Calibri"/>
        </w:rPr>
        <w:t xml:space="preserve"> E</w:t>
      </w:r>
      <w:r w:rsidR="003D74DA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mail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Hard-working and honest, demonstrating passion and dedication</w:t>
      </w:r>
    </w:p>
    <w:p w:rsidR="00DC02CC" w:rsidRDefault="006F4D43">
      <w:pPr>
        <w:numPr>
          <w:ilvl w:val="0"/>
          <w:numId w:val="2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 about git, GitHub, and different programming platforms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technical skills</w:t>
      </w:r>
    </w:p>
    <w:p w:rsidR="00DC02CC" w:rsidRDefault="006F4D43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Programming Languages: Python, C, C++, C#, and Java</w:t>
      </w:r>
    </w:p>
    <w:p w:rsidR="00DC02CC" w:rsidRDefault="006F4D43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Development: HTML, CSS, JavaScript, HTML5,</w:t>
      </w:r>
      <w:r w:rsidR="00F83DB8">
        <w:rPr>
          <w:rFonts w:ascii="Calibri" w:eastAsia="Calibri" w:hAnsi="Calibri" w:cs="Calibri"/>
        </w:rPr>
        <w:t xml:space="preserve"> </w:t>
      </w:r>
      <w:r w:rsidR="00855C17">
        <w:rPr>
          <w:rFonts w:ascii="Calibri" w:eastAsia="Calibri" w:hAnsi="Calibri" w:cs="Calibri"/>
        </w:rPr>
        <w:t>MySQL</w:t>
      </w:r>
      <w:r w:rsidR="00704C8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Bootstrap</w:t>
      </w:r>
    </w:p>
    <w:p w:rsidR="00DC02CC" w:rsidRDefault="006F4D43">
      <w:pPr>
        <w:numPr>
          <w:ilvl w:val="0"/>
          <w:numId w:val="3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Remote Desktop: Kali Linux for IP address and network security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project work</w:t>
      </w:r>
    </w:p>
    <w:p w:rsidR="00DC02CC" w:rsidRDefault="006F4D43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projects such as desktop Alex, shut-down </w:t>
      </w:r>
      <w:r w:rsidR="00986C44">
        <w:rPr>
          <w:rFonts w:ascii="Calibri" w:eastAsia="Calibri" w:hAnsi="Calibri" w:cs="Calibri"/>
        </w:rPr>
        <w:t>applications</w:t>
      </w:r>
      <w:r>
        <w:rPr>
          <w:rFonts w:ascii="Calibri" w:eastAsia="Calibri" w:hAnsi="Calibri" w:cs="Calibri"/>
        </w:rPr>
        <w:t>, and more</w:t>
      </w:r>
    </w:p>
    <w:p w:rsidR="00DC02CC" w:rsidRDefault="006F4D43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C, C++ programming projects include</w:t>
      </w:r>
      <w:r w:rsidR="00FF65D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calendar, etc., and C# Projects </w:t>
      </w:r>
      <w:r w:rsidR="000300E8">
        <w:rPr>
          <w:rFonts w:ascii="Calibri" w:eastAsia="Calibri" w:hAnsi="Calibri" w:cs="Calibri"/>
        </w:rPr>
        <w:t xml:space="preserve">such as </w:t>
      </w:r>
      <w:r>
        <w:rPr>
          <w:rFonts w:ascii="Calibri" w:eastAsia="Calibri" w:hAnsi="Calibri" w:cs="Calibri"/>
        </w:rPr>
        <w:t>word games, and so on</w:t>
      </w:r>
    </w:p>
    <w:p w:rsidR="00DC02CC" w:rsidRDefault="006F4D43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Python applications with MySQL database integration, including projects </w:t>
      </w:r>
      <w:r w:rsidR="00986C44">
        <w:rPr>
          <w:rFonts w:ascii="Calibri" w:eastAsia="Calibri" w:hAnsi="Calibri" w:cs="Calibri"/>
        </w:rPr>
        <w:t xml:space="preserve">for </w:t>
      </w:r>
      <w:r>
        <w:rPr>
          <w:rFonts w:ascii="Calibri" w:eastAsia="Calibri" w:hAnsi="Calibri" w:cs="Calibri"/>
        </w:rPr>
        <w:t>student databases</w:t>
      </w:r>
    </w:p>
    <w:p w:rsidR="00DC02CC" w:rsidRDefault="006F4D43">
      <w:pPr>
        <w:numPr>
          <w:ilvl w:val="0"/>
          <w:numId w:val="4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CSS, and JavaScript web pages and websites Facebook web pages, front-end web pages with animations, profile pages, Pacman game small applications, and more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DC02CC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fsiw100multi-linettcundefined"/>
                <w:rFonts w:ascii="Calibri" w:eastAsia="Calibri" w:hAnsi="Calibri" w:cs="Calibri"/>
                <w:b/>
                <w:bCs/>
                <w:i/>
                <w:iCs/>
              </w:rPr>
              <w:t xml:space="preserve">Computer Programming </w:t>
            </w:r>
            <w:r w:rsidR="00855C17">
              <w:rPr>
                <w:rStyle w:val="fs16fw6fsiw100multi-linettcundefined"/>
                <w:rFonts w:ascii="Calibri" w:eastAsia="Calibri" w:hAnsi="Calibri" w:cs="Calibri"/>
                <w:b/>
                <w:bCs/>
                <w:i/>
                <w:iCs/>
              </w:rPr>
              <w:t>and</w:t>
            </w:r>
            <w:r>
              <w:rPr>
                <w:rStyle w:val="fs16fw6fsiw100multi-linettcundefined"/>
                <w:rFonts w:ascii="Calibri" w:eastAsia="Calibri" w:hAnsi="Calibri" w:cs="Calibri"/>
                <w:b/>
                <w:bCs/>
                <w:i/>
                <w:iCs/>
              </w:rPr>
              <w:t xml:space="preserve"> Analysis Diploma Program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1F6D45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Style w:val="fs16fw4undefined"/>
                <w:rFonts w:ascii="Calibri" w:eastAsia="Calibri" w:hAnsi="Calibri" w:cs="Calibri"/>
              </w:rPr>
              <w:t>J</w:t>
            </w:r>
            <w:r>
              <w:rPr>
                <w:rStyle w:val="fs16fw4undefined"/>
                <w:rFonts w:eastAsia="Calibri"/>
              </w:rPr>
              <w:t xml:space="preserve">an </w:t>
            </w:r>
            <w:r w:rsidR="006F4D43">
              <w:rPr>
                <w:rStyle w:val="fs16fw4undefined"/>
                <w:rFonts w:ascii="Calibri" w:eastAsia="Calibri" w:hAnsi="Calibri" w:cs="Calibri"/>
              </w:rPr>
              <w:t>2023 - Present</w:t>
            </w:r>
          </w:p>
        </w:tc>
      </w:tr>
    </w:tbl>
    <w:p w:rsidR="00DC02CC" w:rsidRDefault="00DC02CC">
      <w:pPr>
        <w:rPr>
          <w:vanish/>
        </w:rPr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349"/>
        <w:gridCol w:w="3150"/>
      </w:tblGrid>
      <w:tr w:rsidR="00DC02CC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</w:rPr>
            </w:pP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Georgian College</w:t>
            </w:r>
            <w:r>
              <w:rPr>
                <w:rStyle w:val="fs16fw6undefinedtdn"/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Style w:val="fs16fw6undefined"/>
                <w:rFonts w:ascii="Calibri" w:eastAsia="Calibri" w:hAnsi="Calibri" w:cs="Calibri"/>
                <w:b/>
                <w:bCs/>
              </w:rPr>
              <w:t>Barrie, ON</w:t>
            </w:r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DC02CC" w:rsidRDefault="006F4D43">
      <w:pPr>
        <w:numPr>
          <w:ilvl w:val="0"/>
          <w:numId w:val="5"/>
        </w:numPr>
        <w:spacing w:line="240" w:lineRule="atLeast"/>
        <w:ind w:left="555" w:hanging="2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Programming and Analysis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work 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DC02CC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DC02CC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Crew Member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1F6D45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April </w:t>
            </w:r>
            <w:bookmarkStart w:id="0" w:name="_GoBack"/>
            <w:bookmarkEnd w:id="0"/>
            <w:r w:rsidR="006F4D43">
              <w:rPr>
                <w:rFonts w:ascii="Calibri" w:eastAsia="Calibri" w:hAnsi="Calibri" w:cs="Calibri"/>
              </w:rPr>
              <w:t>2023 - Present</w:t>
            </w:r>
          </w:p>
        </w:tc>
      </w:tr>
    </w:tbl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Style w:val="fs16fw6undefined"/>
          <w:rFonts w:ascii="Calibri" w:eastAsia="Calibri" w:hAnsi="Calibri" w:cs="Calibri"/>
          <w:b/>
          <w:bCs/>
        </w:rPr>
        <w:t>McDonald's</w:t>
      </w:r>
      <w:r>
        <w:rPr>
          <w:rStyle w:val="fs16fw6undefinedtdn"/>
          <w:rFonts w:ascii="Calibri" w:eastAsia="Calibri" w:hAnsi="Calibri" w:cs="Calibri"/>
          <w:b/>
          <w:bCs/>
        </w:rPr>
        <w:t xml:space="preserve">, </w:t>
      </w:r>
      <w:r>
        <w:rPr>
          <w:rStyle w:val="fs16fw6undefined"/>
          <w:rFonts w:ascii="Calibri" w:eastAsia="Calibri" w:hAnsi="Calibri" w:cs="Calibri"/>
          <w:b/>
          <w:bCs/>
        </w:rPr>
        <w:t>Parry Sound, ON</w:t>
      </w:r>
    </w:p>
    <w:p w:rsidR="00DC02CC" w:rsidRDefault="006F4D43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Delivered exceptional customer service by accurately and efficiently processing an average of 50 customer orders per day, ensuring prompt and satisfactory service</w:t>
      </w:r>
    </w:p>
    <w:p w:rsidR="00DC02CC" w:rsidRDefault="006F4D43">
      <w:pPr>
        <w:numPr>
          <w:ilvl w:val="0"/>
          <w:numId w:val="6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Demonstrated exceptional flexibility and adaptability by seamlessly transitioning between roles, handling an average of 20+ additional tasks per shift, and receiving positive feedback from both customers and management. Contributions directly contributed to overall success of restaurant, ensuring smooth operations during peak hours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824"/>
        <w:gridCol w:w="3675"/>
      </w:tblGrid>
      <w:tr w:rsidR="00DC02CC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DC02CC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Office Assistant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1F6D45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April </w:t>
            </w:r>
            <w:r w:rsidR="006F4D43">
              <w:rPr>
                <w:rFonts w:ascii="Calibri" w:eastAsia="Calibri" w:hAnsi="Calibri" w:cs="Calibri"/>
              </w:rPr>
              <w:t xml:space="preserve">2021 </w:t>
            </w:r>
            <w:r w:rsidR="00993568">
              <w:rPr>
                <w:rFonts w:ascii="Calibri" w:eastAsia="Calibri" w:hAnsi="Calibri" w:cs="Calibri"/>
              </w:rPr>
              <w:t>–</w:t>
            </w:r>
            <w:r w:rsidR="006F4D43">
              <w:rPr>
                <w:rFonts w:ascii="Calibri" w:eastAsia="Calibri" w:hAnsi="Calibri" w:cs="Calibri"/>
              </w:rPr>
              <w:t xml:space="preserve"> 2022</w:t>
            </w:r>
          </w:p>
        </w:tc>
      </w:tr>
    </w:tbl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Style w:val="fs16fw6undefined"/>
          <w:rFonts w:ascii="Calibri" w:eastAsia="Calibri" w:hAnsi="Calibri" w:cs="Calibri"/>
          <w:b/>
          <w:bCs/>
        </w:rPr>
        <w:t>Riyaasat Group (Pvt Ltd.)</w:t>
      </w:r>
      <w:r>
        <w:rPr>
          <w:rStyle w:val="fs16fw6undefinedtdn"/>
          <w:rFonts w:ascii="Calibri" w:eastAsia="Calibri" w:hAnsi="Calibri" w:cs="Calibri"/>
          <w:b/>
          <w:bCs/>
        </w:rPr>
        <w:t xml:space="preserve">, </w:t>
      </w:r>
      <w:r>
        <w:rPr>
          <w:rStyle w:val="fs16fw6undefined"/>
          <w:rFonts w:ascii="Calibri" w:eastAsia="Calibri" w:hAnsi="Calibri" w:cs="Calibri"/>
          <w:b/>
          <w:bCs/>
        </w:rPr>
        <w:t>New Delhi, India</w:t>
      </w:r>
    </w:p>
    <w:p w:rsidR="00DC02CC" w:rsidRDefault="006F4D43">
      <w:pPr>
        <w:numPr>
          <w:ilvl w:val="0"/>
          <w:numId w:val="7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in website development, including designing and updating company websites using HTML, CSS, and JavaScript, contributing to improved user experience and website functionality</w:t>
      </w:r>
    </w:p>
    <w:p w:rsidR="00DC02CC" w:rsidRDefault="006F4D43">
      <w:pPr>
        <w:numPr>
          <w:ilvl w:val="0"/>
          <w:numId w:val="7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closely with team members to optimize workflow, resulting in a 20% increase in departmental efficiency. Contributed to achievement of departmental goals while fostering a positive and cohesive work environment, leading to a 97.5% employee satisfaction rate</w:t>
      </w:r>
    </w:p>
    <w:p w:rsidR="00F5150D" w:rsidRDefault="00F5150D" w:rsidP="00F5150D">
      <w:pPr>
        <w:numPr>
          <w:ilvl w:val="0"/>
          <w:numId w:val="7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edited professional presentations using Microsoft PowerPoint for client meetings and internal presentations, as well </w:t>
      </w:r>
      <w:proofErr w:type="gramStart"/>
      <w:r>
        <w:rPr>
          <w:rFonts w:ascii="Calibri" w:eastAsia="Calibri" w:hAnsi="Calibri" w:cs="Calibri"/>
        </w:rPr>
        <w:t xml:space="preserve">as </w:t>
      </w:r>
      <w:r w:rsidR="005463C4">
        <w:rPr>
          <w:rFonts w:ascii="Calibri" w:eastAsia="Calibri" w:hAnsi="Calibri" w:cs="Calibri"/>
        </w:rPr>
        <w:t xml:space="preserve"> entered</w:t>
      </w:r>
      <w:proofErr w:type="gramEnd"/>
      <w:r w:rsidR="005463C4">
        <w:rPr>
          <w:rFonts w:ascii="Calibri" w:eastAsia="Calibri" w:hAnsi="Calibri" w:cs="Calibri"/>
        </w:rPr>
        <w:t xml:space="preserve"> data in excel sheets</w:t>
      </w:r>
    </w:p>
    <w:p w:rsidR="00DC02CC" w:rsidRDefault="00DC02CC">
      <w:pPr>
        <w:spacing w:line="240" w:lineRule="atLeast"/>
        <w:rPr>
          <w:rFonts w:ascii="Calibri" w:eastAsia="Calibri" w:hAnsi="Calibri" w:cs="Calibri"/>
        </w:rPr>
      </w:pP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certificates</w:t>
      </w:r>
    </w:p>
    <w:p w:rsidR="00997E7B" w:rsidRDefault="00997E7B" w:rsidP="00997E7B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C# Programming Language (Basic) </w:t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  <w:t xml:space="preserve"> </w:t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Jan</w:t>
      </w:r>
      <w:r w:rsidR="00E60C9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2023</w:t>
      </w:r>
    </w:p>
    <w:p w:rsidR="00E60C92" w:rsidRDefault="00E60C92" w:rsidP="00E60C92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Hacker Rank</w:t>
      </w:r>
    </w:p>
    <w:p w:rsidR="00DC02CC" w:rsidRDefault="00997E7B" w:rsidP="0064000F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 and C++ Language Programming </w:t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 w:rsidR="00E60C9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December 2022</w:t>
      </w:r>
    </w:p>
    <w:p w:rsidR="00E60C92" w:rsidRDefault="00E60C92" w:rsidP="00E60C92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Aptech, India</w:t>
      </w:r>
    </w:p>
    <w:p w:rsidR="003541D7" w:rsidRPr="003541D7" w:rsidRDefault="006F4D43" w:rsidP="003541D7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Office Automation </w:t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July 2022</w:t>
      </w:r>
    </w:p>
    <w:p w:rsidR="005463C4" w:rsidRDefault="003541D7" w:rsidP="005463C4">
      <w:pPr>
        <w:spacing w:line="240" w:lineRule="atLeast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NIIT (National Institute of Information and Technology), India</w:t>
      </w:r>
    </w:p>
    <w:p w:rsidR="005463C4" w:rsidRDefault="0064000F" w:rsidP="005463C4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Speaking </w:t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June 2022</w:t>
      </w:r>
    </w:p>
    <w:p w:rsidR="003541D7" w:rsidRPr="003541D7" w:rsidRDefault="003541D7" w:rsidP="003541D7">
      <w:pPr>
        <w:pStyle w:val="ListParagraph"/>
        <w:spacing w:line="240" w:lineRule="atLeast"/>
        <w:rPr>
          <w:rFonts w:ascii="Calibri" w:eastAsia="Calibri" w:hAnsi="Calibri" w:cs="Calibri"/>
        </w:rPr>
      </w:pPr>
      <w:r w:rsidRPr="003541D7">
        <w:rPr>
          <w:rFonts w:ascii="Calibri" w:eastAsia="Calibri" w:hAnsi="Calibri" w:cs="Calibri"/>
        </w:rPr>
        <w:t>NIIT (National Institute of Information and Technology), India</w:t>
      </w:r>
    </w:p>
    <w:p w:rsidR="0064000F" w:rsidRDefault="0064000F" w:rsidP="0064000F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 w:rsidRPr="00997E7B">
        <w:rPr>
          <w:rFonts w:ascii="Calibri" w:eastAsia="Calibri" w:hAnsi="Calibri" w:cs="Calibri"/>
        </w:rPr>
        <w:t xml:space="preserve">French for Beginners </w:t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Pr="00997E7B">
        <w:rPr>
          <w:rFonts w:ascii="Calibri" w:eastAsia="Calibri" w:hAnsi="Calibri" w:cs="Calibri"/>
        </w:rPr>
        <w:t>June 2022</w:t>
      </w:r>
    </w:p>
    <w:p w:rsidR="003541D7" w:rsidRPr="0064000F" w:rsidRDefault="003541D7" w:rsidP="003541D7">
      <w:pPr>
        <w:pStyle w:val="ListParagraph"/>
        <w:spacing w:line="240" w:lineRule="atLeast"/>
        <w:rPr>
          <w:rFonts w:ascii="Calibri" w:eastAsia="Calibri" w:hAnsi="Calibri" w:cs="Calibri"/>
        </w:rPr>
      </w:pPr>
      <w:r w:rsidRPr="003541D7">
        <w:rPr>
          <w:rFonts w:ascii="Calibri" w:eastAsia="Calibri" w:hAnsi="Calibri" w:cs="Calibri"/>
        </w:rPr>
        <w:t>NIIT (National Institute of Information and Technology), India</w:t>
      </w:r>
    </w:p>
    <w:p w:rsidR="003541D7" w:rsidRDefault="00997E7B" w:rsidP="003541D7">
      <w:pPr>
        <w:numPr>
          <w:ilvl w:val="0"/>
          <w:numId w:val="8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Tally Certificate </w:t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 w:rsidR="005463C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June 2022</w:t>
      </w:r>
    </w:p>
    <w:p w:rsidR="003541D7" w:rsidRPr="00997E7B" w:rsidRDefault="003541D7" w:rsidP="003541D7">
      <w:pPr>
        <w:spacing w:line="240" w:lineRule="atLeast"/>
        <w:ind w:left="720"/>
        <w:rPr>
          <w:rFonts w:ascii="Calibri" w:eastAsia="Calibri" w:hAnsi="Calibri" w:cs="Calibri"/>
        </w:rPr>
      </w:pPr>
      <w:r w:rsidRPr="003541D7">
        <w:rPr>
          <w:rFonts w:ascii="Calibri" w:eastAsia="Calibri" w:hAnsi="Calibri" w:cs="Calibri"/>
        </w:rPr>
        <w:t>NIIT (National Institute of Information and Technology), India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:rsidR="00DC02CC" w:rsidRDefault="006F4D43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caps/>
        </w:rPr>
      </w:pPr>
      <w:r>
        <w:rPr>
          <w:rFonts w:ascii="Calibri" w:eastAsia="Calibri" w:hAnsi="Calibri" w:cs="Calibri"/>
          <w:b/>
          <w:bCs/>
          <w:caps/>
        </w:rPr>
        <w:t>volunteer experience</w:t>
      </w:r>
    </w:p>
    <w:tbl>
      <w:tblPr>
        <w:tblStyle w:val="tableMsoNormalTable"/>
        <w:tblW w:w="5285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13"/>
        <w:gridCol w:w="3884"/>
      </w:tblGrid>
      <w:tr w:rsidR="00DC02CC" w:rsidTr="001F6D45">
        <w:trPr>
          <w:trHeight w:val="174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DC02CC" w:rsidTr="001F6D45">
        <w:trPr>
          <w:trHeight w:val="364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Group Leader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9B75B8" w:rsidP="001F6D45">
            <w:pPr>
              <w:spacing w:line="240" w:lineRule="atLeast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April </w:t>
            </w:r>
            <w:r w:rsidR="006F4D43">
              <w:rPr>
                <w:rFonts w:ascii="Calibri" w:eastAsia="Calibri" w:hAnsi="Calibri" w:cs="Calibri"/>
              </w:rPr>
              <w:t xml:space="preserve">2021 </w:t>
            </w:r>
          </w:p>
        </w:tc>
      </w:tr>
    </w:tbl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Style w:val="fs16fw6undefined"/>
          <w:rFonts w:ascii="Calibri" w:eastAsia="Calibri" w:hAnsi="Calibri" w:cs="Calibri"/>
          <w:b/>
          <w:bCs/>
        </w:rPr>
        <w:t xml:space="preserve">Earth Day- S.S. </w:t>
      </w:r>
      <w:proofErr w:type="spellStart"/>
      <w:r>
        <w:rPr>
          <w:rStyle w:val="fs16fw6undefined"/>
          <w:rFonts w:ascii="Calibri" w:eastAsia="Calibri" w:hAnsi="Calibri" w:cs="Calibri"/>
          <w:b/>
          <w:bCs/>
        </w:rPr>
        <w:t>Mota</w:t>
      </w:r>
      <w:proofErr w:type="spellEnd"/>
      <w:r>
        <w:rPr>
          <w:rStyle w:val="fs16fw6undefined"/>
          <w:rFonts w:ascii="Calibri" w:eastAsia="Calibri" w:hAnsi="Calibri" w:cs="Calibri"/>
          <w:b/>
          <w:bCs/>
        </w:rPr>
        <w:t xml:space="preserve"> Singh School</w:t>
      </w:r>
      <w:r>
        <w:rPr>
          <w:rStyle w:val="fs16fw6undefinedtdn"/>
          <w:rFonts w:ascii="Calibri" w:eastAsia="Calibri" w:hAnsi="Calibri" w:cs="Calibri"/>
          <w:b/>
          <w:bCs/>
        </w:rPr>
        <w:t xml:space="preserve">, </w:t>
      </w:r>
      <w:r>
        <w:rPr>
          <w:rStyle w:val="fs16fw6undefined"/>
          <w:rFonts w:ascii="Calibri" w:eastAsia="Calibri" w:hAnsi="Calibri" w:cs="Calibri"/>
          <w:b/>
          <w:bCs/>
        </w:rPr>
        <w:t>New Delhi, India</w:t>
      </w:r>
    </w:p>
    <w:p w:rsidR="00DC02CC" w:rsidRDefault="006F4D43">
      <w:pPr>
        <w:numPr>
          <w:ilvl w:val="0"/>
          <w:numId w:val="9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Contributed to environmental conservation efforts by diligently cleaning and maintaining surrounding areas, planting over 100 trees, and raising awareness about importance of tree preservation and planting initiatives in communit</w:t>
      </w:r>
      <w:r w:rsidR="007668A3">
        <w:rPr>
          <w:rFonts w:ascii="Calibri" w:eastAsia="Calibri" w:hAnsi="Calibri" w:cs="Calibri"/>
        </w:rPr>
        <w:t>y</w:t>
      </w:r>
    </w:p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tbl>
      <w:tblPr>
        <w:tblStyle w:val="tableMsoNormalTable"/>
        <w:tblW w:w="4577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247"/>
        <w:gridCol w:w="3364"/>
      </w:tblGrid>
      <w:tr w:rsidR="00DC02CC" w:rsidTr="001F6D45">
        <w:trPr>
          <w:trHeight w:val="181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DC02CC">
            <w:pPr>
              <w:spacing w:line="240" w:lineRule="atLeast"/>
              <w:rPr>
                <w:rFonts w:ascii="Calibri" w:eastAsia="Calibri" w:hAnsi="Calibri" w:cs="Calibri"/>
              </w:rPr>
            </w:pPr>
          </w:p>
        </w:tc>
      </w:tr>
      <w:tr w:rsidR="00DC02CC" w:rsidTr="001F6D45">
        <w:trPr>
          <w:trHeight w:val="379"/>
        </w:trPr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6F4D43">
            <w:pPr>
              <w:spacing w:line="240" w:lineRule="atLeast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Member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C02CC" w:rsidRDefault="00961ED3">
            <w:pPr>
              <w:spacing w:line="240" w:lineRule="atLeast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Sept </w:t>
            </w:r>
            <w:r w:rsidR="006F4D43">
              <w:rPr>
                <w:rFonts w:ascii="Calibri" w:eastAsia="Calibri" w:hAnsi="Calibri" w:cs="Calibri"/>
              </w:rPr>
              <w:t>2021</w:t>
            </w:r>
          </w:p>
        </w:tc>
      </w:tr>
    </w:tbl>
    <w:p w:rsidR="00DC02CC" w:rsidRDefault="006F4D43">
      <w:pPr>
        <w:spacing w:line="240" w:lineRule="atLeast"/>
        <w:rPr>
          <w:rFonts w:ascii="Calibri" w:eastAsia="Calibri" w:hAnsi="Calibri" w:cs="Calibri"/>
        </w:rPr>
      </w:pPr>
      <w:r>
        <w:rPr>
          <w:rStyle w:val="fs16fw6undefined"/>
          <w:rFonts w:ascii="Calibri" w:eastAsia="Calibri" w:hAnsi="Calibri" w:cs="Calibri"/>
          <w:b/>
          <w:bCs/>
        </w:rPr>
        <w:t>Swachh Bharat Mission</w:t>
      </w:r>
      <w:r>
        <w:rPr>
          <w:rStyle w:val="fs16fw6undefinedtdn"/>
          <w:rFonts w:ascii="Calibri" w:eastAsia="Calibri" w:hAnsi="Calibri" w:cs="Calibri"/>
          <w:b/>
          <w:bCs/>
        </w:rPr>
        <w:t xml:space="preserve">, </w:t>
      </w:r>
      <w:r>
        <w:rPr>
          <w:rStyle w:val="fs16fw6undefined"/>
          <w:rFonts w:ascii="Calibri" w:eastAsia="Calibri" w:hAnsi="Calibri" w:cs="Calibri"/>
          <w:b/>
          <w:bCs/>
        </w:rPr>
        <w:t>New Delhi, India</w:t>
      </w:r>
    </w:p>
    <w:p w:rsidR="00DC02CC" w:rsidRDefault="006F4D43">
      <w:pPr>
        <w:numPr>
          <w:ilvl w:val="0"/>
          <w:numId w:val="10"/>
        </w:numPr>
        <w:spacing w:line="240" w:lineRule="atLeast"/>
        <w:ind w:hanging="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Volunteered in the Clean India mission, contributing to efforts aimed at improving hygiene and promoting universal sanitation</w:t>
      </w:r>
      <w:r w:rsidR="00E60C92">
        <w:rPr>
          <w:rFonts w:ascii="Calibri" w:eastAsia="Calibri" w:hAnsi="Calibri" w:cs="Calibri"/>
        </w:rPr>
        <w:t xml:space="preserve"> for general public</w:t>
      </w:r>
    </w:p>
    <w:sectPr w:rsidR="00DC02CC">
      <w:headerReference w:type="default" r:id="rId10"/>
      <w:pgSz w:w="12225" w:h="15810"/>
      <w:pgMar w:top="863" w:right="863" w:bottom="863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AF2" w:rsidRDefault="00B02AF2">
      <w:r>
        <w:separator/>
      </w:r>
    </w:p>
  </w:endnote>
  <w:endnote w:type="continuationSeparator" w:id="0">
    <w:p w:rsidR="00B02AF2" w:rsidRDefault="00B0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AF2" w:rsidRDefault="00B02AF2">
      <w:r>
        <w:separator/>
      </w:r>
    </w:p>
  </w:footnote>
  <w:footnote w:type="continuationSeparator" w:id="0">
    <w:p w:rsidR="00B02AF2" w:rsidRDefault="00B02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C4" w:rsidRDefault="005463C4" w:rsidP="008523D6">
    <w:pPr>
      <w:jc w:val="center"/>
      <w:rPr>
        <w:rFonts w:ascii="Calibri" w:hAnsi="Calibri"/>
        <w:b/>
        <w:sz w:val="20"/>
        <w:szCs w:val="20"/>
      </w:rPr>
    </w:pPr>
    <w:r>
      <w:rPr>
        <w:rFonts w:ascii="Calibri" w:hAnsi="Calibri"/>
        <w:b/>
        <w:sz w:val="20"/>
        <w:szCs w:val="20"/>
      </w:rPr>
      <w:t xml:space="preserve">Page </w:t>
    </w:r>
    <w:r>
      <w:rPr>
        <w:rFonts w:ascii="Calibri" w:hAnsi="Calibri"/>
        <w:b/>
        <w:sz w:val="20"/>
        <w:szCs w:val="20"/>
      </w:rPr>
      <w:fldChar w:fldCharType="begin"/>
    </w:r>
    <w:r>
      <w:rPr>
        <w:rFonts w:ascii="Calibri" w:hAnsi="Calibri"/>
        <w:b/>
        <w:sz w:val="20"/>
        <w:szCs w:val="20"/>
      </w:rPr>
      <w:instrText xml:space="preserve"> Page </w:instrText>
    </w:r>
    <w:r>
      <w:rPr>
        <w:rFonts w:ascii="Calibri" w:hAnsi="Calibri"/>
        <w:b/>
        <w:sz w:val="20"/>
        <w:szCs w:val="20"/>
      </w:rPr>
      <w:fldChar w:fldCharType="separate"/>
    </w:r>
    <w:r>
      <w:rPr>
        <w:rFonts w:ascii="Calibri" w:hAnsi="Calibri"/>
        <w:b/>
        <w:sz w:val="20"/>
        <w:szCs w:val="20"/>
      </w:rPr>
      <w:t>2</w:t>
    </w:r>
    <w:r>
      <w:rPr>
        <w:rFonts w:ascii="Calibri" w:hAnsi="Calibri"/>
        <w:b/>
        <w:sz w:val="20"/>
        <w:szCs w:val="20"/>
      </w:rPr>
      <w:fldChar w:fldCharType="end"/>
    </w:r>
  </w:p>
  <w:p w:rsidR="005463C4" w:rsidRPr="00CF1924" w:rsidRDefault="005463C4" w:rsidP="008523D6">
    <w:pPr>
      <w:jc w:val="center"/>
      <w:rPr>
        <w:rFonts w:ascii="Calibri" w:hAnsi="Calibri"/>
        <w:b/>
        <w:sz w:val="20"/>
        <w:szCs w:val="20"/>
      </w:rPr>
    </w:pPr>
    <w:r w:rsidRPr="00CF1924">
      <w:rPr>
        <w:rFonts w:ascii="Calibri" w:hAnsi="Calibri"/>
        <w:b/>
        <w:caps/>
        <w:sz w:val="20"/>
        <w:szCs w:val="20"/>
      </w:rPr>
      <w:t>SUKHPREET SAINI</w:t>
    </w:r>
  </w:p>
  <w:p w:rsidR="005463C4" w:rsidRPr="00CF1924" w:rsidRDefault="005463C4" w:rsidP="008523D6">
    <w:pPr>
      <w:jc w:val="center"/>
      <w:rPr>
        <w:rFonts w:ascii="Calibri" w:hAnsi="Calibri"/>
        <w:sz w:val="20"/>
        <w:szCs w:val="20"/>
      </w:rPr>
    </w:pPr>
    <w:r w:rsidRPr="00CF1924">
      <w:rPr>
        <w:rFonts w:ascii="Calibri" w:hAnsi="Calibri"/>
        <w:sz w:val="20"/>
        <w:szCs w:val="20"/>
      </w:rPr>
      <w:t>647-685-4689 | sukhpreet.saini2020@gmail.com</w:t>
    </w:r>
  </w:p>
  <w:p w:rsidR="005463C4" w:rsidRDefault="005463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54D852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4AE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F09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702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E52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80D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DAC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9896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404B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8AE9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B87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F8C1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065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A0A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02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A24E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EA5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E0B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2D4FC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344D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F22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63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E71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AEC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CCA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483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BCD2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CBA2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D2A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45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65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8AF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B8D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BAC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4D1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502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C9A7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129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18CE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9A73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3CDE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5894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4A9B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3A29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8E3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8C10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565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A6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0CE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C3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B47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E064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6FB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840C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44AA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00C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8AB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4E9B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A22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92E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2D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82F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E5C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BC0B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D4E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D00E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204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EE5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889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B69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E83D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6654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F8C6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96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C415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CD7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92A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723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06E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896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085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80C70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D81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A9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AA1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0696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AC05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4E8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C6E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48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CC"/>
    <w:rsid w:val="000300E8"/>
    <w:rsid w:val="00055FE3"/>
    <w:rsid w:val="000B580B"/>
    <w:rsid w:val="001B68E2"/>
    <w:rsid w:val="001F6D45"/>
    <w:rsid w:val="00273E5C"/>
    <w:rsid w:val="00351CB6"/>
    <w:rsid w:val="003541D7"/>
    <w:rsid w:val="003718BC"/>
    <w:rsid w:val="003D74DA"/>
    <w:rsid w:val="004C3C84"/>
    <w:rsid w:val="005463C4"/>
    <w:rsid w:val="0064000F"/>
    <w:rsid w:val="006A1E53"/>
    <w:rsid w:val="006F4D43"/>
    <w:rsid w:val="00704C80"/>
    <w:rsid w:val="007668A3"/>
    <w:rsid w:val="007B3CD6"/>
    <w:rsid w:val="007B4EB5"/>
    <w:rsid w:val="008523D6"/>
    <w:rsid w:val="00855C17"/>
    <w:rsid w:val="00921152"/>
    <w:rsid w:val="00961ED3"/>
    <w:rsid w:val="009839C9"/>
    <w:rsid w:val="00986C44"/>
    <w:rsid w:val="00993568"/>
    <w:rsid w:val="00997E7B"/>
    <w:rsid w:val="009B75B8"/>
    <w:rsid w:val="00A30EE5"/>
    <w:rsid w:val="00AD13B6"/>
    <w:rsid w:val="00B02AF2"/>
    <w:rsid w:val="00C9306D"/>
    <w:rsid w:val="00D51097"/>
    <w:rsid w:val="00D630D6"/>
    <w:rsid w:val="00DC02CC"/>
    <w:rsid w:val="00E60C92"/>
    <w:rsid w:val="00E660C5"/>
    <w:rsid w:val="00F5150D"/>
    <w:rsid w:val="00F83DB8"/>
    <w:rsid w:val="00F83DDD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76C2"/>
  <w15:docId w15:val="{492FB8CC-AD16-4D11-8676-58FCFE7A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00F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6fw6fsiw100multi-linettcundefined">
    <w:name w:val="fs16 fw6 fsi w100 multi-line ttc undefined"/>
    <w:basedOn w:val="DefaultParagraphFont"/>
  </w:style>
  <w:style w:type="character" w:customStyle="1" w:styleId="fs16fw4undefined">
    <w:name w:val="fs16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character" w:customStyle="1" w:styleId="fs16fw6undefinedtdn">
    <w:name w:val="fs16 fw6 undefined tdn"/>
    <w:basedOn w:val="DefaultParagraphFont"/>
  </w:style>
  <w:style w:type="character" w:customStyle="1" w:styleId="fs16fw6undefined">
    <w:name w:val="fs16 fw6 undefined"/>
    <w:basedOn w:val="DefaultParagraphFont"/>
  </w:style>
  <w:style w:type="paragraph" w:styleId="ListParagraph">
    <w:name w:val="List Paragraph"/>
    <w:basedOn w:val="Normal"/>
    <w:uiPriority w:val="34"/>
    <w:qFormat/>
    <w:rsid w:val="00546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khpreet-saini-20670427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khpreet.saini20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KH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Sukhpreet Saini</dc:creator>
  <cp:lastModifiedBy>PC</cp:lastModifiedBy>
  <cp:revision>35</cp:revision>
  <dcterms:created xsi:type="dcterms:W3CDTF">2023-06-08T23:09:00Z</dcterms:created>
  <dcterms:modified xsi:type="dcterms:W3CDTF">2023-07-18T18:37:00Z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addcf3f44f5db66c868e0a6e4a4374a0d79db33b96d6ddacb6817caee90112b8</vt:lpwstr>
  </property>
</Properties>
</file>